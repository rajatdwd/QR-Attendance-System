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500A" w14:textId="77777777" w:rsidR="00756BC4" w:rsidRDefault="00756BC4" w:rsidP="00C4361E">
      <w:pPr>
        <w:pStyle w:val="Body"/>
        <w:rPr>
          <w:sz w:val="52"/>
          <w:szCs w:val="52"/>
        </w:rPr>
      </w:pPr>
      <w:r>
        <w:rPr>
          <w:sz w:val="52"/>
          <w:szCs w:val="52"/>
        </w:rPr>
        <w:t xml:space="preserve">                        </w:t>
      </w:r>
      <w:r>
        <w:rPr>
          <w:noProof/>
        </w:rPr>
        <w:drawing>
          <wp:inline distT="0" distB="0" distL="0" distR="0" wp14:anchorId="187EF913" wp14:editId="008F94B3">
            <wp:extent cx="1609725" cy="962025"/>
            <wp:effectExtent l="0" t="0" r="9525" b="9525"/>
            <wp:docPr id="7" name="Picture 7" descr="University Institute of Technology, Burd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Institute of Technology, Burd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962025"/>
                    </a:xfrm>
                    <a:prstGeom prst="rect">
                      <a:avLst/>
                    </a:prstGeom>
                    <a:noFill/>
                    <a:ln>
                      <a:noFill/>
                    </a:ln>
                  </pic:spPr>
                </pic:pic>
              </a:graphicData>
            </a:graphic>
          </wp:inline>
        </w:drawing>
      </w:r>
      <w:r>
        <w:rPr>
          <w:sz w:val="52"/>
          <w:szCs w:val="52"/>
        </w:rPr>
        <w:t xml:space="preserve"> </w:t>
      </w:r>
    </w:p>
    <w:p w14:paraId="238D8882" w14:textId="77777777" w:rsidR="00756BC4" w:rsidRDefault="00756BC4" w:rsidP="00C4361E">
      <w:pPr>
        <w:pStyle w:val="Body"/>
        <w:rPr>
          <w:sz w:val="52"/>
          <w:szCs w:val="52"/>
        </w:rPr>
      </w:pPr>
    </w:p>
    <w:p w14:paraId="01CF37AF" w14:textId="0EA8ADB7" w:rsidR="00756BC4" w:rsidRDefault="00756BC4" w:rsidP="00C4361E">
      <w:pPr>
        <w:pStyle w:val="Body"/>
        <w:rPr>
          <w:noProof/>
          <w:sz w:val="52"/>
          <w:szCs w:val="52"/>
        </w:rPr>
      </w:pPr>
      <w:r>
        <w:rPr>
          <w:noProof/>
          <w:sz w:val="52"/>
          <w:szCs w:val="52"/>
        </w:rPr>
        <w:t>UNIVERSITY INST.OF TECHNOLOGY</w:t>
      </w:r>
    </w:p>
    <w:p w14:paraId="0E76A17F" w14:textId="0246A3E2" w:rsidR="00756BC4" w:rsidRDefault="00756BC4" w:rsidP="00C4361E">
      <w:pPr>
        <w:pStyle w:val="Body"/>
        <w:rPr>
          <w:noProof/>
          <w:sz w:val="52"/>
          <w:szCs w:val="52"/>
        </w:rPr>
      </w:pPr>
      <w:r>
        <w:rPr>
          <w:noProof/>
          <w:sz w:val="52"/>
          <w:szCs w:val="52"/>
        </w:rPr>
        <w:t>BURDWAN</w:t>
      </w:r>
    </w:p>
    <w:p w14:paraId="6B09D16B" w14:textId="72B3D82D" w:rsidR="00756BC4" w:rsidRDefault="00756BC4" w:rsidP="00C4361E">
      <w:pPr>
        <w:pStyle w:val="Body"/>
        <w:rPr>
          <w:noProof/>
          <w:sz w:val="52"/>
          <w:szCs w:val="52"/>
        </w:rPr>
      </w:pPr>
    </w:p>
    <w:p w14:paraId="78793340" w14:textId="77777777" w:rsidR="00756BC4" w:rsidRPr="00756BC4" w:rsidRDefault="00756BC4" w:rsidP="00C4361E">
      <w:pPr>
        <w:pStyle w:val="Body"/>
        <w:rPr>
          <w:sz w:val="52"/>
          <w:szCs w:val="52"/>
        </w:rPr>
      </w:pPr>
    </w:p>
    <w:p w14:paraId="506A648A" w14:textId="77777777" w:rsidR="00756BC4" w:rsidRDefault="00756BC4" w:rsidP="00C4361E">
      <w:pPr>
        <w:pStyle w:val="Body"/>
        <w:rPr>
          <w:b/>
          <w:bCs/>
          <w:sz w:val="48"/>
          <w:szCs w:val="48"/>
        </w:rPr>
      </w:pPr>
    </w:p>
    <w:p w14:paraId="3F27EA34" w14:textId="77777777" w:rsidR="00756BC4" w:rsidRDefault="00756BC4" w:rsidP="00C4361E">
      <w:pPr>
        <w:pStyle w:val="Body"/>
        <w:rPr>
          <w:b/>
          <w:bCs/>
          <w:sz w:val="48"/>
          <w:szCs w:val="48"/>
        </w:rPr>
      </w:pPr>
    </w:p>
    <w:p w14:paraId="3051EFAB" w14:textId="1C9FF287" w:rsidR="00756BC4" w:rsidRDefault="00756BC4" w:rsidP="00C4361E">
      <w:pPr>
        <w:pStyle w:val="Body"/>
        <w:rPr>
          <w:b/>
          <w:bCs/>
          <w:sz w:val="48"/>
          <w:szCs w:val="48"/>
        </w:rPr>
      </w:pPr>
      <w:r w:rsidRPr="00756BC4">
        <w:rPr>
          <w:b/>
          <w:bCs/>
          <w:sz w:val="48"/>
          <w:szCs w:val="48"/>
          <w:u w:val="single"/>
        </w:rPr>
        <w:t>NAME</w:t>
      </w:r>
      <w:r>
        <w:rPr>
          <w:b/>
          <w:bCs/>
          <w:sz w:val="48"/>
          <w:szCs w:val="48"/>
        </w:rPr>
        <w:t>-RAJAT DWIVEDI</w:t>
      </w:r>
    </w:p>
    <w:p w14:paraId="3CC48611" w14:textId="4E2D896F" w:rsidR="00756BC4" w:rsidRDefault="00756BC4" w:rsidP="00C4361E">
      <w:pPr>
        <w:pStyle w:val="Body"/>
        <w:rPr>
          <w:b/>
          <w:bCs/>
          <w:sz w:val="48"/>
          <w:szCs w:val="48"/>
        </w:rPr>
      </w:pPr>
      <w:r w:rsidRPr="00756BC4">
        <w:rPr>
          <w:b/>
          <w:bCs/>
          <w:sz w:val="48"/>
          <w:szCs w:val="48"/>
          <w:u w:val="single"/>
        </w:rPr>
        <w:t>ROLL</w:t>
      </w:r>
      <w:r>
        <w:rPr>
          <w:b/>
          <w:bCs/>
          <w:sz w:val="48"/>
          <w:szCs w:val="48"/>
        </w:rPr>
        <w:t>-20201025</w:t>
      </w:r>
    </w:p>
    <w:p w14:paraId="43FE3C5E" w14:textId="23E3DBBC" w:rsidR="00756BC4" w:rsidRDefault="00756BC4" w:rsidP="00C4361E">
      <w:pPr>
        <w:pStyle w:val="Body"/>
        <w:rPr>
          <w:b/>
          <w:bCs/>
          <w:sz w:val="48"/>
          <w:szCs w:val="48"/>
        </w:rPr>
      </w:pPr>
      <w:r w:rsidRPr="00756BC4">
        <w:rPr>
          <w:b/>
          <w:bCs/>
          <w:sz w:val="48"/>
          <w:szCs w:val="48"/>
          <w:u w:val="single"/>
        </w:rPr>
        <w:t>REGISTRATION</w:t>
      </w:r>
      <w:r>
        <w:rPr>
          <w:b/>
          <w:bCs/>
          <w:sz w:val="48"/>
          <w:szCs w:val="48"/>
        </w:rPr>
        <w:t>:A/F</w:t>
      </w:r>
    </w:p>
    <w:p w14:paraId="77717A75" w14:textId="6C582BA2" w:rsidR="00756BC4" w:rsidRDefault="00756BC4" w:rsidP="00C4361E">
      <w:pPr>
        <w:pStyle w:val="Body"/>
        <w:rPr>
          <w:b/>
          <w:bCs/>
          <w:sz w:val="48"/>
          <w:szCs w:val="48"/>
        </w:rPr>
      </w:pPr>
      <w:r w:rsidRPr="00756BC4">
        <w:rPr>
          <w:b/>
          <w:bCs/>
          <w:sz w:val="48"/>
          <w:szCs w:val="48"/>
          <w:u w:val="single"/>
        </w:rPr>
        <w:t>SEMESTER</w:t>
      </w:r>
      <w:r>
        <w:rPr>
          <w:b/>
          <w:bCs/>
          <w:sz w:val="48"/>
          <w:szCs w:val="48"/>
        </w:rPr>
        <w:t>-5</w:t>
      </w:r>
      <w:r w:rsidRPr="00756BC4">
        <w:rPr>
          <w:b/>
          <w:bCs/>
          <w:sz w:val="48"/>
          <w:szCs w:val="48"/>
          <w:vertAlign w:val="superscript"/>
        </w:rPr>
        <w:t>TH</w:t>
      </w:r>
    </w:p>
    <w:p w14:paraId="0D8EDA38" w14:textId="42CE5658" w:rsidR="00756BC4" w:rsidRDefault="00756BC4" w:rsidP="00C4361E">
      <w:pPr>
        <w:pStyle w:val="Body"/>
        <w:rPr>
          <w:b/>
          <w:bCs/>
          <w:sz w:val="48"/>
          <w:szCs w:val="48"/>
        </w:rPr>
      </w:pPr>
      <w:r w:rsidRPr="00756BC4">
        <w:rPr>
          <w:b/>
          <w:bCs/>
          <w:sz w:val="48"/>
          <w:szCs w:val="48"/>
          <w:u w:val="single"/>
        </w:rPr>
        <w:t>DEPT</w:t>
      </w:r>
      <w:r>
        <w:rPr>
          <w:b/>
          <w:bCs/>
          <w:sz w:val="48"/>
          <w:szCs w:val="48"/>
        </w:rPr>
        <w:t>:CSE</w:t>
      </w:r>
    </w:p>
    <w:p w14:paraId="123BA1F6" w14:textId="77777777" w:rsidR="00756BC4" w:rsidRDefault="00756BC4" w:rsidP="00C4361E">
      <w:pPr>
        <w:pStyle w:val="Body"/>
        <w:rPr>
          <w:b/>
          <w:bCs/>
          <w:sz w:val="48"/>
          <w:szCs w:val="48"/>
        </w:rPr>
      </w:pPr>
    </w:p>
    <w:p w14:paraId="6C14949B" w14:textId="1CA3D9AA" w:rsidR="00756BC4" w:rsidRDefault="00756BC4" w:rsidP="00C4361E">
      <w:pPr>
        <w:pStyle w:val="Body"/>
        <w:rPr>
          <w:b/>
          <w:bCs/>
          <w:sz w:val="48"/>
          <w:szCs w:val="48"/>
        </w:rPr>
      </w:pPr>
    </w:p>
    <w:p w14:paraId="50F5BD79" w14:textId="7E72BC2C" w:rsidR="00756BC4" w:rsidRDefault="00756BC4" w:rsidP="00C4361E">
      <w:pPr>
        <w:pStyle w:val="Body"/>
        <w:rPr>
          <w:b/>
          <w:bCs/>
          <w:sz w:val="48"/>
          <w:szCs w:val="48"/>
        </w:rPr>
      </w:pPr>
    </w:p>
    <w:p w14:paraId="12A9CF6F" w14:textId="17879B16" w:rsidR="00756BC4" w:rsidRDefault="00756BC4" w:rsidP="00C4361E">
      <w:pPr>
        <w:pStyle w:val="Body"/>
        <w:rPr>
          <w:b/>
          <w:bCs/>
          <w:sz w:val="48"/>
          <w:szCs w:val="48"/>
        </w:rPr>
      </w:pPr>
    </w:p>
    <w:p w14:paraId="48555297" w14:textId="0C4E3C28" w:rsidR="00756BC4" w:rsidRDefault="00756BC4" w:rsidP="00C4361E">
      <w:pPr>
        <w:pStyle w:val="Body"/>
        <w:rPr>
          <w:b/>
          <w:bCs/>
          <w:sz w:val="48"/>
          <w:szCs w:val="48"/>
        </w:rPr>
      </w:pPr>
    </w:p>
    <w:p w14:paraId="30668115" w14:textId="6772BF18" w:rsidR="00756BC4" w:rsidRDefault="00756BC4" w:rsidP="00C4361E">
      <w:pPr>
        <w:pStyle w:val="Body"/>
        <w:rPr>
          <w:b/>
          <w:bCs/>
          <w:sz w:val="48"/>
          <w:szCs w:val="48"/>
        </w:rPr>
      </w:pPr>
    </w:p>
    <w:p w14:paraId="3819EBF6" w14:textId="557E19F4" w:rsidR="00756BC4" w:rsidRDefault="00756BC4" w:rsidP="00C4361E">
      <w:pPr>
        <w:pStyle w:val="Body"/>
        <w:rPr>
          <w:b/>
          <w:bCs/>
          <w:sz w:val="48"/>
          <w:szCs w:val="48"/>
        </w:rPr>
      </w:pPr>
    </w:p>
    <w:p w14:paraId="61B67A75" w14:textId="3084CC06" w:rsidR="00756BC4" w:rsidRDefault="00756BC4" w:rsidP="00C4361E">
      <w:pPr>
        <w:pStyle w:val="Body"/>
        <w:rPr>
          <w:b/>
          <w:bCs/>
          <w:sz w:val="48"/>
          <w:szCs w:val="48"/>
        </w:rPr>
      </w:pPr>
    </w:p>
    <w:p w14:paraId="7193BCC5" w14:textId="573ADB68" w:rsidR="00756BC4" w:rsidRDefault="00F06846" w:rsidP="00C4361E">
      <w:pPr>
        <w:pStyle w:val="Body"/>
        <w:rPr>
          <w:b/>
          <w:bCs/>
          <w:sz w:val="48"/>
          <w:szCs w:val="48"/>
          <w:u w:val="single"/>
        </w:rPr>
      </w:pPr>
      <w:r w:rsidRPr="00F06846">
        <w:rPr>
          <w:b/>
          <w:bCs/>
          <w:sz w:val="48"/>
          <w:szCs w:val="48"/>
          <w:u w:val="single"/>
        </w:rPr>
        <w:lastRenderedPageBreak/>
        <w:t xml:space="preserve">TITLE OF </w:t>
      </w:r>
      <w:proofErr w:type="gramStart"/>
      <w:r w:rsidRPr="00F06846">
        <w:rPr>
          <w:b/>
          <w:bCs/>
          <w:sz w:val="48"/>
          <w:szCs w:val="48"/>
          <w:u w:val="single"/>
        </w:rPr>
        <w:t>PROPOSAL:</w:t>
      </w:r>
      <w:r>
        <w:rPr>
          <w:b/>
          <w:bCs/>
          <w:sz w:val="48"/>
          <w:szCs w:val="48"/>
          <w:u w:val="single"/>
        </w:rPr>
        <w:t>ATTENDANCE</w:t>
      </w:r>
      <w:proofErr w:type="gramEnd"/>
      <w:r>
        <w:rPr>
          <w:b/>
          <w:bCs/>
          <w:sz w:val="48"/>
          <w:szCs w:val="48"/>
          <w:u w:val="single"/>
        </w:rPr>
        <w:t xml:space="preserve"> SYSTEM WITH QR CODE</w:t>
      </w:r>
    </w:p>
    <w:p w14:paraId="07FFFA94" w14:textId="023CB26C" w:rsidR="00F06846" w:rsidRDefault="00F06846" w:rsidP="00C4361E">
      <w:pPr>
        <w:pStyle w:val="Body"/>
        <w:rPr>
          <w:b/>
          <w:bCs/>
          <w:sz w:val="48"/>
          <w:szCs w:val="48"/>
          <w:u w:val="single"/>
        </w:rPr>
      </w:pPr>
    </w:p>
    <w:p w14:paraId="6D95849E" w14:textId="1C0D81C3" w:rsidR="00F06846" w:rsidRDefault="00F06846" w:rsidP="00C4361E">
      <w:pPr>
        <w:pStyle w:val="Body"/>
        <w:rPr>
          <w:b/>
          <w:bCs/>
          <w:sz w:val="48"/>
          <w:szCs w:val="48"/>
          <w:u w:val="single"/>
        </w:rPr>
      </w:pPr>
    </w:p>
    <w:p w14:paraId="4D37D0A8" w14:textId="714CAD6C" w:rsidR="00F06846" w:rsidRDefault="00F06846" w:rsidP="00C4361E">
      <w:pPr>
        <w:pStyle w:val="Body"/>
        <w:rPr>
          <w:b/>
          <w:bCs/>
          <w:sz w:val="48"/>
          <w:szCs w:val="48"/>
          <w:u w:val="single"/>
        </w:rPr>
      </w:pPr>
    </w:p>
    <w:p w14:paraId="527B259F" w14:textId="77777777" w:rsidR="00920634" w:rsidRDefault="00920634" w:rsidP="00C4361E">
      <w:pPr>
        <w:pStyle w:val="Body"/>
        <w:rPr>
          <w:b/>
          <w:bCs/>
          <w:sz w:val="48"/>
          <w:szCs w:val="48"/>
          <w:u w:val="single"/>
        </w:rPr>
      </w:pPr>
    </w:p>
    <w:p w14:paraId="2FAA5CB1" w14:textId="77777777" w:rsidR="00920634" w:rsidRDefault="00920634" w:rsidP="00C4361E">
      <w:pPr>
        <w:pStyle w:val="Body"/>
        <w:rPr>
          <w:b/>
          <w:bCs/>
          <w:sz w:val="48"/>
          <w:szCs w:val="48"/>
          <w:u w:val="single"/>
        </w:rPr>
      </w:pPr>
    </w:p>
    <w:p w14:paraId="2285C9D8" w14:textId="77777777" w:rsidR="00920634" w:rsidRDefault="00920634" w:rsidP="00C4361E">
      <w:pPr>
        <w:pStyle w:val="Body"/>
        <w:rPr>
          <w:b/>
          <w:bCs/>
          <w:sz w:val="48"/>
          <w:szCs w:val="48"/>
          <w:u w:val="single"/>
        </w:rPr>
      </w:pPr>
    </w:p>
    <w:p w14:paraId="69041D43" w14:textId="35B2AC39" w:rsidR="00920634" w:rsidRPr="00920634" w:rsidRDefault="00920634" w:rsidP="00C4361E">
      <w:pPr>
        <w:pStyle w:val="Body"/>
        <w:rPr>
          <w:sz w:val="28"/>
          <w:szCs w:val="28"/>
        </w:rPr>
      </w:pPr>
      <w:r>
        <w:rPr>
          <w:b/>
          <w:bCs/>
          <w:sz w:val="48"/>
          <w:szCs w:val="48"/>
          <w:u w:val="single"/>
        </w:rPr>
        <w:t>PROBLEM STATEMENT-</w:t>
      </w:r>
      <w:r w:rsidRPr="00920634">
        <w:rPr>
          <w:sz w:val="28"/>
          <w:szCs w:val="28"/>
        </w:rPr>
        <w:t>Can we Develop</w:t>
      </w:r>
      <w:r>
        <w:rPr>
          <w:sz w:val="28"/>
          <w:szCs w:val="28"/>
        </w:rPr>
        <w:t xml:space="preserve"> </w:t>
      </w:r>
      <w:proofErr w:type="spellStart"/>
      <w:r w:rsidRPr="00920634">
        <w:rPr>
          <w:sz w:val="28"/>
          <w:szCs w:val="28"/>
        </w:rPr>
        <w:t>AttendanceTaking</w:t>
      </w:r>
      <w:proofErr w:type="spellEnd"/>
      <w:r w:rsidRPr="00920634">
        <w:rPr>
          <w:sz w:val="28"/>
          <w:szCs w:val="28"/>
        </w:rPr>
        <w:t xml:space="preserve"> Mechanism Which Doesn’t Require Teacher’s Role As well as </w:t>
      </w:r>
      <w:proofErr w:type="spellStart"/>
      <w:r w:rsidRPr="00920634">
        <w:rPr>
          <w:sz w:val="28"/>
          <w:szCs w:val="28"/>
        </w:rPr>
        <w:t>Covinient</w:t>
      </w:r>
      <w:proofErr w:type="spellEnd"/>
      <w:r w:rsidRPr="00920634">
        <w:rPr>
          <w:sz w:val="28"/>
          <w:szCs w:val="28"/>
        </w:rPr>
        <w:t xml:space="preserve"> to use?</w:t>
      </w:r>
    </w:p>
    <w:p w14:paraId="0A810510" w14:textId="12ABED4A" w:rsidR="00920634" w:rsidRDefault="00920634" w:rsidP="00C4361E">
      <w:pPr>
        <w:pStyle w:val="Body"/>
        <w:rPr>
          <w:b/>
          <w:bCs/>
          <w:sz w:val="48"/>
          <w:szCs w:val="48"/>
        </w:rPr>
      </w:pPr>
    </w:p>
    <w:p w14:paraId="68BAE561" w14:textId="64FEAE9A" w:rsidR="00920634" w:rsidRDefault="00920634" w:rsidP="00C4361E">
      <w:pPr>
        <w:pStyle w:val="Body"/>
        <w:rPr>
          <w:b/>
          <w:bCs/>
          <w:sz w:val="48"/>
          <w:szCs w:val="48"/>
        </w:rPr>
      </w:pPr>
    </w:p>
    <w:p w14:paraId="197D2729" w14:textId="715401DE" w:rsidR="00920634" w:rsidRDefault="00920634" w:rsidP="00C4361E">
      <w:pPr>
        <w:pStyle w:val="Body"/>
        <w:rPr>
          <w:b/>
          <w:bCs/>
          <w:sz w:val="48"/>
          <w:szCs w:val="48"/>
        </w:rPr>
      </w:pPr>
    </w:p>
    <w:p w14:paraId="3ED8A7C5" w14:textId="18A90FCE" w:rsidR="00920634" w:rsidRDefault="00920634" w:rsidP="00C4361E">
      <w:pPr>
        <w:pStyle w:val="Body"/>
        <w:rPr>
          <w:b/>
          <w:bCs/>
          <w:sz w:val="48"/>
          <w:szCs w:val="48"/>
        </w:rPr>
      </w:pPr>
    </w:p>
    <w:p w14:paraId="28D00025" w14:textId="77777777" w:rsidR="00920634" w:rsidRPr="00920634" w:rsidRDefault="00920634" w:rsidP="00C4361E">
      <w:pPr>
        <w:pStyle w:val="Body"/>
        <w:rPr>
          <w:b/>
          <w:bCs/>
          <w:sz w:val="48"/>
          <w:szCs w:val="48"/>
        </w:rPr>
      </w:pPr>
    </w:p>
    <w:p w14:paraId="4C648178" w14:textId="46C7AB04" w:rsidR="00756BC4" w:rsidRDefault="00756BC4" w:rsidP="00C4361E">
      <w:pPr>
        <w:pStyle w:val="Body"/>
        <w:rPr>
          <w:b/>
          <w:bCs/>
          <w:sz w:val="48"/>
          <w:szCs w:val="48"/>
        </w:rPr>
      </w:pPr>
    </w:p>
    <w:p w14:paraId="74F88ACC" w14:textId="7DF1A5D9" w:rsidR="00756BC4" w:rsidRDefault="00756BC4" w:rsidP="00C4361E">
      <w:pPr>
        <w:pStyle w:val="Body"/>
        <w:rPr>
          <w:b/>
          <w:bCs/>
          <w:sz w:val="48"/>
          <w:szCs w:val="48"/>
        </w:rPr>
      </w:pPr>
    </w:p>
    <w:p w14:paraId="3A746BD8" w14:textId="1F5A1A9B" w:rsidR="00756BC4" w:rsidRDefault="00756BC4" w:rsidP="00C4361E">
      <w:pPr>
        <w:pStyle w:val="Body"/>
        <w:rPr>
          <w:b/>
          <w:bCs/>
          <w:sz w:val="48"/>
          <w:szCs w:val="48"/>
        </w:rPr>
      </w:pPr>
    </w:p>
    <w:p w14:paraId="5EBB7DAE" w14:textId="59D16017" w:rsidR="00756BC4" w:rsidRDefault="00756BC4" w:rsidP="00C4361E">
      <w:pPr>
        <w:pStyle w:val="Body"/>
        <w:rPr>
          <w:b/>
          <w:bCs/>
          <w:sz w:val="48"/>
          <w:szCs w:val="48"/>
        </w:rPr>
      </w:pPr>
    </w:p>
    <w:p w14:paraId="50603110" w14:textId="1547236F" w:rsidR="00756BC4" w:rsidRDefault="00756BC4" w:rsidP="00C4361E">
      <w:pPr>
        <w:pStyle w:val="Body"/>
        <w:rPr>
          <w:b/>
          <w:bCs/>
          <w:sz w:val="48"/>
          <w:szCs w:val="48"/>
        </w:rPr>
      </w:pPr>
    </w:p>
    <w:p w14:paraId="68B11490" w14:textId="7B0A66EF" w:rsidR="00C4361E" w:rsidRPr="00C4361E" w:rsidRDefault="00C4361E" w:rsidP="00C4361E">
      <w:pPr>
        <w:pStyle w:val="Body"/>
        <w:rPr>
          <w:b/>
          <w:bCs/>
          <w:sz w:val="48"/>
          <w:szCs w:val="48"/>
        </w:rPr>
      </w:pPr>
    </w:p>
    <w:p w14:paraId="3A7AE34C" w14:textId="34C1D167" w:rsidR="00C4361E" w:rsidRPr="00920634" w:rsidRDefault="00920634" w:rsidP="00C4361E">
      <w:pPr>
        <w:rPr>
          <w:b/>
          <w:bCs/>
          <w:sz w:val="48"/>
          <w:szCs w:val="48"/>
          <w:u w:val="single"/>
        </w:rPr>
      </w:pPr>
      <w:r w:rsidRPr="00920634">
        <w:rPr>
          <w:b/>
          <w:bCs/>
          <w:sz w:val="48"/>
          <w:szCs w:val="48"/>
          <w:u w:val="single"/>
        </w:rPr>
        <w:t>Introduction</w:t>
      </w:r>
      <w:r>
        <w:rPr>
          <w:b/>
          <w:bCs/>
          <w:sz w:val="48"/>
          <w:szCs w:val="48"/>
          <w:u w:val="single"/>
        </w:rPr>
        <w:t>-</w:t>
      </w:r>
    </w:p>
    <w:p w14:paraId="6D62EDD5" w14:textId="492C46F1" w:rsidR="00712267" w:rsidRDefault="00712267" w:rsidP="0071226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w:t>
      </w:r>
      <w:r>
        <w:rPr>
          <w:rStyle w:val="Strong"/>
          <w:rFonts w:ascii="Segoe UI" w:hAnsi="Segoe UI" w:cs="Segoe UI"/>
          <w:color w:val="222222"/>
          <w:sz w:val="26"/>
          <w:szCs w:val="26"/>
        </w:rPr>
        <w:t xml:space="preserve">Student Attendance Management System Project </w:t>
      </w:r>
      <w:proofErr w:type="gramStart"/>
      <w:r>
        <w:rPr>
          <w:rStyle w:val="Strong"/>
          <w:rFonts w:ascii="Segoe UI" w:hAnsi="Segoe UI" w:cs="Segoe UI"/>
          <w:color w:val="222222"/>
          <w:sz w:val="26"/>
          <w:szCs w:val="26"/>
        </w:rPr>
        <w:t>In</w:t>
      </w:r>
      <w:proofErr w:type="gramEnd"/>
      <w:r>
        <w:rPr>
          <w:rStyle w:val="Strong"/>
          <w:rFonts w:ascii="Segoe UI" w:hAnsi="Segoe UI" w:cs="Segoe UI"/>
          <w:color w:val="222222"/>
          <w:sz w:val="26"/>
          <w:szCs w:val="26"/>
        </w:rPr>
        <w:t xml:space="preserve"> Python</w:t>
      </w:r>
      <w:r>
        <w:rPr>
          <w:rFonts w:ascii="Segoe UI" w:hAnsi="Segoe UI" w:cs="Segoe UI"/>
          <w:color w:val="222222"/>
          <w:sz w:val="26"/>
          <w:szCs w:val="26"/>
        </w:rPr>
        <w:t> was developed using </w:t>
      </w:r>
      <w:r>
        <w:rPr>
          <w:rStyle w:val="Strong"/>
          <w:rFonts w:ascii="Segoe UI" w:hAnsi="Segoe UI" w:cs="Segoe UI"/>
          <w:color w:val="222222"/>
          <w:sz w:val="26"/>
          <w:szCs w:val="26"/>
        </w:rPr>
        <w:t>Python OpenCV</w:t>
      </w:r>
      <w:r>
        <w:rPr>
          <w:rFonts w:ascii="Segoe UI" w:hAnsi="Segoe UI" w:cs="Segoe UI"/>
          <w:color w:val="222222"/>
          <w:sz w:val="26"/>
          <w:szCs w:val="26"/>
        </w:rPr>
        <w:t> in </w:t>
      </w:r>
      <w:r>
        <w:rPr>
          <w:rStyle w:val="Strong"/>
          <w:rFonts w:ascii="Segoe UI" w:hAnsi="Segoe UI" w:cs="Segoe UI"/>
          <w:color w:val="222222"/>
          <w:sz w:val="26"/>
          <w:szCs w:val="26"/>
        </w:rPr>
        <w:t>Real-Time</w:t>
      </w:r>
      <w:r>
        <w:rPr>
          <w:rFonts w:ascii="Segoe UI" w:hAnsi="Segoe UI" w:cs="Segoe UI"/>
          <w:color w:val="222222"/>
          <w:sz w:val="26"/>
          <w:szCs w:val="26"/>
        </w:rPr>
        <w:t>, This </w:t>
      </w:r>
      <w:r>
        <w:rPr>
          <w:rStyle w:val="Strong"/>
          <w:rFonts w:ascii="Segoe UI" w:hAnsi="Segoe UI" w:cs="Segoe UI"/>
          <w:color w:val="222222"/>
          <w:sz w:val="26"/>
          <w:szCs w:val="26"/>
        </w:rPr>
        <w:t xml:space="preserve">Attendance Management </w:t>
      </w:r>
      <w:r>
        <w:rPr>
          <w:rStyle w:val="Strong"/>
          <w:rFonts w:ascii="Segoe UI" w:hAnsi="Segoe UI" w:cs="Segoe UI"/>
          <w:color w:val="222222"/>
          <w:sz w:val="26"/>
          <w:szCs w:val="26"/>
        </w:rPr>
        <w:lastRenderedPageBreak/>
        <w:t>System Project In Python</w:t>
      </w:r>
      <w:r>
        <w:rPr>
          <w:rFonts w:ascii="Segoe UI" w:hAnsi="Segoe UI" w:cs="Segoe UI"/>
          <w:color w:val="222222"/>
          <w:sz w:val="26"/>
          <w:szCs w:val="26"/>
        </w:rPr>
        <w:t> provide a valuable attendance service for both teachers and students. Reduce manual process errors by provide automated and a reliable attendance system uses QR scan technology.</w:t>
      </w:r>
    </w:p>
    <w:p w14:paraId="074AF945" w14:textId="5A06767D" w:rsidR="00712267" w:rsidRDefault="00712267" w:rsidP="00712267">
      <w:pPr>
        <w:pStyle w:val="NormalWeb"/>
        <w:shd w:val="clear" w:color="auto" w:fill="FFFFFF"/>
        <w:spacing w:before="0" w:beforeAutospacing="0" w:after="360" w:afterAutospacing="0"/>
        <w:rPr>
          <w:rFonts w:ascii="Segoe UI" w:hAnsi="Segoe UI" w:cs="Segoe UI"/>
          <w:color w:val="222222"/>
          <w:sz w:val="26"/>
          <w:szCs w:val="26"/>
        </w:rPr>
      </w:pPr>
      <w:proofErr w:type="gramStart"/>
      <w:r>
        <w:rPr>
          <w:rFonts w:ascii="Segoe UI" w:hAnsi="Segoe UI" w:cs="Segoe UI"/>
          <w:color w:val="222222"/>
          <w:sz w:val="26"/>
          <w:szCs w:val="26"/>
        </w:rPr>
        <w:t>A</w:t>
      </w:r>
      <w:proofErr w:type="gramEnd"/>
      <w:r>
        <w:rPr>
          <w:rFonts w:ascii="Segoe UI" w:hAnsi="Segoe UI" w:cs="Segoe UI"/>
          <w:color w:val="222222"/>
          <w:sz w:val="26"/>
          <w:szCs w:val="26"/>
        </w:rPr>
        <w:t> </w:t>
      </w:r>
      <w:r>
        <w:rPr>
          <w:rStyle w:val="Strong"/>
          <w:rFonts w:ascii="Segoe UI" w:hAnsi="Segoe UI" w:cs="Segoe UI"/>
          <w:color w:val="222222"/>
          <w:sz w:val="26"/>
          <w:szCs w:val="26"/>
        </w:rPr>
        <w:t>Attendance Management System Using QR Scan Python</w:t>
      </w:r>
      <w:r>
        <w:rPr>
          <w:rFonts w:ascii="Segoe UI" w:hAnsi="Segoe UI" w:cs="Segoe UI"/>
          <w:color w:val="222222"/>
          <w:sz w:val="26"/>
          <w:szCs w:val="26"/>
        </w:rPr>
        <w:t> is a simple python script that recognizes Barcodes and mark attendance for the recognized QR in an file. We seek to provide a valuable attendance service for both teachers and students. Reduce manual process errors by provide automated and a reliable attendance system uses QR Scan technology.</w:t>
      </w:r>
    </w:p>
    <w:p w14:paraId="0CA0365E" w14:textId="62498D54" w:rsidR="00C4361E" w:rsidRDefault="00C4361E">
      <w:pPr>
        <w:spacing w:after="160" w:line="259" w:lineRule="auto"/>
        <w:rPr>
          <w:sz w:val="28"/>
          <w:szCs w:val="28"/>
        </w:rPr>
      </w:pPr>
    </w:p>
    <w:p w14:paraId="76796D3D" w14:textId="5A126A05" w:rsidR="00C4361E" w:rsidRPr="00A30F7A" w:rsidRDefault="00920634" w:rsidP="00C4361E">
      <w:pPr>
        <w:pStyle w:val="Body"/>
        <w:rPr>
          <w:b/>
          <w:bCs/>
          <w:sz w:val="48"/>
          <w:szCs w:val="48"/>
        </w:rPr>
      </w:pPr>
      <w:r>
        <w:rPr>
          <w:b/>
          <w:bCs/>
          <w:sz w:val="48"/>
          <w:szCs w:val="48"/>
          <w:u w:val="single"/>
        </w:rPr>
        <w:t>Proposed Solution</w:t>
      </w:r>
      <w:r w:rsidR="00C4361E" w:rsidRPr="00A30F7A">
        <w:rPr>
          <w:b/>
          <w:bCs/>
          <w:sz w:val="48"/>
          <w:szCs w:val="48"/>
        </w:rPr>
        <w:t>-</w:t>
      </w:r>
    </w:p>
    <w:p w14:paraId="69C5B224" w14:textId="77777777" w:rsidR="00C4361E" w:rsidRDefault="00C4361E" w:rsidP="00C4361E">
      <w:pPr>
        <w:rPr>
          <w:sz w:val="28"/>
          <w:szCs w:val="28"/>
        </w:rPr>
      </w:pPr>
    </w:p>
    <w:p w14:paraId="6C6ED84A" w14:textId="604FEDB6" w:rsidR="00C4361E" w:rsidRDefault="00C4361E" w:rsidP="00C4361E">
      <w:pPr>
        <w:rPr>
          <w:sz w:val="28"/>
          <w:szCs w:val="28"/>
        </w:rPr>
      </w:pPr>
      <w:r>
        <w:rPr>
          <w:sz w:val="28"/>
          <w:szCs w:val="28"/>
        </w:rPr>
        <w:t xml:space="preserve">The project is a system that takes down students' attendance using barcode. This is an interesting concept set forth to automate the traditional attendance system by using authentication technique. The traditional system requires a register maintained for manually marking attendance for the students which is time consuming. Hence this proposed project eliminates the need of maintaining attendance sheet. </w:t>
      </w:r>
    </w:p>
    <w:p w14:paraId="736C7203" w14:textId="77777777" w:rsidR="00C4361E" w:rsidRDefault="00C4361E" w:rsidP="00C4361E">
      <w:pPr>
        <w:rPr>
          <w:rFonts w:cs="Arial"/>
          <w:sz w:val="28"/>
          <w:szCs w:val="28"/>
          <w:lang w:bidi="hi-IN"/>
        </w:rPr>
      </w:pPr>
      <w:r>
        <w:rPr>
          <w:sz w:val="28"/>
          <w:szCs w:val="28"/>
        </w:rPr>
        <w:t xml:space="preserve">The proposed system uses barcode method for authenticating students with a unique barcode that represents their unique id. Every student is provided with a card that contains the barcode. Students just have to scan their cards using barcode reader and the system notes down their attendance as per dates. System then stores all the students' attendance records and generates defaulter list and reports for admin. </w:t>
      </w:r>
      <w:r>
        <w:rPr>
          <w:rFonts w:cs="Arial"/>
          <w:sz w:val="28"/>
          <w:szCs w:val="28"/>
          <w:lang w:bidi="hi-IN"/>
        </w:rPr>
        <w:t>Such kind of application is very useful in school as well as in college for taking daily attendance.</w:t>
      </w:r>
    </w:p>
    <w:p w14:paraId="225EC2EB" w14:textId="77777777" w:rsidR="00C4361E" w:rsidRDefault="00C4361E" w:rsidP="00C4361E">
      <w:pPr>
        <w:tabs>
          <w:tab w:val="left" w:pos="3818"/>
        </w:tabs>
        <w:rPr>
          <w:rFonts w:cs="Arial"/>
          <w:b/>
          <w:bCs/>
          <w:sz w:val="28"/>
          <w:szCs w:val="28"/>
          <w:lang w:bidi="hi-IN"/>
        </w:rPr>
      </w:pPr>
      <w:r>
        <w:rPr>
          <w:rFonts w:cs="Arial"/>
          <w:sz w:val="28"/>
          <w:szCs w:val="28"/>
          <w:lang w:bidi="hi-IN"/>
        </w:rPr>
        <w:tab/>
      </w:r>
    </w:p>
    <w:p w14:paraId="28688584" w14:textId="77777777" w:rsidR="00C4361E" w:rsidRPr="00834654" w:rsidRDefault="00C4361E" w:rsidP="00C4361E">
      <w:pPr>
        <w:rPr>
          <w:rFonts w:cs="Arial"/>
          <w:b/>
          <w:bCs/>
          <w:sz w:val="40"/>
          <w:szCs w:val="40"/>
          <w:u w:val="single"/>
          <w:lang w:bidi="hi-IN"/>
        </w:rPr>
      </w:pPr>
      <w:r w:rsidRPr="00834654">
        <w:rPr>
          <w:rFonts w:cs="Arial"/>
          <w:b/>
          <w:bCs/>
          <w:sz w:val="40"/>
          <w:szCs w:val="40"/>
          <w:u w:val="single"/>
          <w:lang w:bidi="hi-IN"/>
        </w:rPr>
        <w:t>Features:</w:t>
      </w:r>
    </w:p>
    <w:p w14:paraId="4CD6F21E"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Admin login:</w:t>
      </w:r>
      <w:r>
        <w:rPr>
          <w:rFonts w:eastAsia="Times New Roman" w:cs="Arial"/>
          <w:sz w:val="28"/>
          <w:szCs w:val="28"/>
          <w:lang w:bidi="hi-IN"/>
        </w:rPr>
        <w:t xml:space="preserve"> Admin is provided with a login from where he monitors and administers all the students' information and records.</w:t>
      </w:r>
    </w:p>
    <w:p w14:paraId="6D134894"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Barcode Reading:</w:t>
      </w:r>
      <w:r>
        <w:rPr>
          <w:rFonts w:eastAsia="Times New Roman" w:cs="Arial"/>
          <w:sz w:val="28"/>
          <w:szCs w:val="28"/>
          <w:lang w:bidi="hi-IN"/>
        </w:rPr>
        <w:t xml:space="preserve"> Students have to scan their card through barcode reader and the id thus read by the system is stored for that particular day.</w:t>
      </w:r>
    </w:p>
    <w:p w14:paraId="17D4543F"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Defaulter list:</w:t>
      </w:r>
      <w:r>
        <w:rPr>
          <w:rFonts w:eastAsia="Times New Roman" w:cs="Arial"/>
          <w:sz w:val="28"/>
          <w:szCs w:val="28"/>
          <w:lang w:bidi="hi-IN"/>
        </w:rPr>
        <w:t xml:space="preserve"> The system generates defaulter list in excel sheet for specified period provided by admin.</w:t>
      </w:r>
    </w:p>
    <w:p w14:paraId="47B0BFBD" w14:textId="77777777" w:rsidR="00C4361E" w:rsidRDefault="00C4361E" w:rsidP="00C4361E">
      <w:pPr>
        <w:pStyle w:val="ListParagraph"/>
        <w:numPr>
          <w:ilvl w:val="0"/>
          <w:numId w:val="1"/>
        </w:numPr>
        <w:spacing w:line="240" w:lineRule="auto"/>
        <w:rPr>
          <w:rFonts w:eastAsia="Times New Roman" w:cs="Arial"/>
          <w:b/>
          <w:bCs/>
          <w:sz w:val="28"/>
          <w:szCs w:val="28"/>
          <w:lang w:bidi="hi-IN"/>
        </w:rPr>
      </w:pPr>
      <w:r>
        <w:rPr>
          <w:rFonts w:eastAsia="Times New Roman" w:cs="Arial"/>
          <w:b/>
          <w:bCs/>
          <w:sz w:val="28"/>
          <w:szCs w:val="28"/>
          <w:lang w:bidi="hi-IN"/>
        </w:rPr>
        <w:t>Report generation:</w:t>
      </w:r>
      <w:r>
        <w:rPr>
          <w:rFonts w:eastAsia="Times New Roman" w:cs="Arial"/>
          <w:sz w:val="28"/>
          <w:szCs w:val="28"/>
          <w:lang w:bidi="hi-IN"/>
        </w:rPr>
        <w:t xml:space="preserve"> At the end of attendance process system automatically generates overall report for the class in excel sheet.</w:t>
      </w:r>
    </w:p>
    <w:p w14:paraId="62B8A11B" w14:textId="77777777" w:rsidR="00C4361E" w:rsidRDefault="00C4361E" w:rsidP="00C4361E">
      <w:pPr>
        <w:pStyle w:val="ListParagraph"/>
        <w:numPr>
          <w:ilvl w:val="0"/>
          <w:numId w:val="1"/>
        </w:numPr>
        <w:spacing w:line="240" w:lineRule="auto"/>
        <w:rPr>
          <w:b/>
          <w:sz w:val="28"/>
          <w:szCs w:val="28"/>
        </w:rPr>
      </w:pPr>
      <w:r>
        <w:rPr>
          <w:rFonts w:eastAsia="Times New Roman" w:cs="Arial"/>
          <w:b/>
          <w:bCs/>
          <w:sz w:val="28"/>
          <w:szCs w:val="28"/>
          <w:lang w:bidi="hi-IN"/>
        </w:rPr>
        <w:lastRenderedPageBreak/>
        <w:t>Search option:</w:t>
      </w:r>
      <w:r>
        <w:rPr>
          <w:rFonts w:eastAsia="Times New Roman" w:cs="Arial"/>
          <w:sz w:val="28"/>
          <w:szCs w:val="28"/>
          <w:lang w:bidi="hi-IN"/>
        </w:rPr>
        <w:t xml:space="preserve"> Admin can even search for particular student's attendance details using search option in the system.</w:t>
      </w:r>
    </w:p>
    <w:p w14:paraId="4C29CAB5" w14:textId="77777777" w:rsidR="005B2543" w:rsidRDefault="005B2543">
      <w:pPr>
        <w:spacing w:after="160" w:line="259" w:lineRule="auto"/>
        <w:rPr>
          <w:rFonts w:cs="Arial"/>
          <w:sz w:val="28"/>
          <w:szCs w:val="28"/>
          <w:lang w:bidi="hi-IN"/>
        </w:rPr>
      </w:pPr>
    </w:p>
    <w:p w14:paraId="1F0F0C19" w14:textId="2FE11F70" w:rsidR="003D7081" w:rsidRPr="00CE5915" w:rsidRDefault="005B2543" w:rsidP="003D7081">
      <w:pPr>
        <w:spacing w:after="160" w:line="259" w:lineRule="auto"/>
        <w:rPr>
          <w:rFonts w:ascii="Calibri" w:hAnsi="Calibri"/>
          <w:b/>
          <w:bCs/>
          <w:sz w:val="44"/>
          <w:szCs w:val="44"/>
        </w:rPr>
      </w:pPr>
      <w:r w:rsidRPr="00920634">
        <w:rPr>
          <w:rFonts w:cs="Arial"/>
          <w:b/>
          <w:bCs/>
          <w:sz w:val="44"/>
          <w:szCs w:val="44"/>
          <w:u w:val="single"/>
          <w:lang w:bidi="hi-IN"/>
        </w:rPr>
        <w:t>Algorithm</w:t>
      </w:r>
      <w:r w:rsidRPr="00CE5915">
        <w:rPr>
          <w:rFonts w:cs="Arial"/>
          <w:b/>
          <w:bCs/>
          <w:sz w:val="44"/>
          <w:szCs w:val="44"/>
          <w:lang w:bidi="hi-IN"/>
        </w:rPr>
        <w:t>-</w:t>
      </w:r>
    </w:p>
    <w:p w14:paraId="2AE42EE9" w14:textId="4F0FDC09" w:rsidR="003D7081" w:rsidRDefault="003D7081" w:rsidP="003D7081">
      <w:pPr>
        <w:spacing w:after="160" w:line="259" w:lineRule="auto"/>
        <w:rPr>
          <w:rFonts w:ascii="Calibri" w:hAnsi="Calibri"/>
          <w:b/>
          <w:bCs/>
          <w:sz w:val="40"/>
          <w:szCs w:val="40"/>
        </w:rPr>
      </w:pPr>
      <w:r>
        <w:rPr>
          <w:rFonts w:ascii="Calibri" w:hAnsi="Calibri"/>
          <w:b/>
          <w:bCs/>
          <w:sz w:val="40"/>
          <w:szCs w:val="40"/>
        </w:rPr>
        <w:t>A-Student.txt-&gt;</w:t>
      </w:r>
    </w:p>
    <w:p w14:paraId="76149739" w14:textId="06E2600A" w:rsidR="003D7081" w:rsidRPr="003D1EEC" w:rsidRDefault="003D7081" w:rsidP="003D7081">
      <w:pPr>
        <w:spacing w:after="160" w:line="259" w:lineRule="auto"/>
        <w:rPr>
          <w:rFonts w:ascii="Calibri" w:hAnsi="Calibri"/>
          <w:sz w:val="28"/>
          <w:szCs w:val="28"/>
        </w:rPr>
      </w:pPr>
      <w:r>
        <w:rPr>
          <w:rFonts w:ascii="Calibri" w:hAnsi="Calibri"/>
          <w:b/>
          <w:bCs/>
          <w:sz w:val="40"/>
          <w:szCs w:val="40"/>
        </w:rPr>
        <w:t xml:space="preserve">   Step 1: </w:t>
      </w:r>
      <w:r w:rsidRPr="003D1EEC">
        <w:rPr>
          <w:rFonts w:ascii="Calibri" w:hAnsi="Calibri"/>
          <w:sz w:val="28"/>
          <w:szCs w:val="28"/>
        </w:rPr>
        <w:t>Store the information about the students.</w:t>
      </w:r>
    </w:p>
    <w:p w14:paraId="218F3AFA" w14:textId="6EC5D19C" w:rsidR="003D7081" w:rsidRDefault="003D7081" w:rsidP="003D7081">
      <w:pPr>
        <w:spacing w:after="160" w:line="259" w:lineRule="auto"/>
        <w:rPr>
          <w:rFonts w:ascii="Calibri" w:hAnsi="Calibri"/>
          <w:b/>
          <w:bCs/>
          <w:sz w:val="40"/>
          <w:szCs w:val="40"/>
        </w:rPr>
      </w:pPr>
      <w:r>
        <w:rPr>
          <w:rFonts w:ascii="Calibri" w:hAnsi="Calibri"/>
          <w:b/>
          <w:bCs/>
          <w:sz w:val="40"/>
          <w:szCs w:val="40"/>
        </w:rPr>
        <w:t>B-Generate.py-&gt;</w:t>
      </w:r>
    </w:p>
    <w:p w14:paraId="36074E1A" w14:textId="233D372B" w:rsidR="003D7081" w:rsidRDefault="003D7081" w:rsidP="003D7081">
      <w:pPr>
        <w:spacing w:after="160" w:line="259" w:lineRule="auto"/>
        <w:rPr>
          <w:rFonts w:ascii="Calibri" w:hAnsi="Calibri"/>
          <w:b/>
          <w:bCs/>
          <w:sz w:val="40"/>
          <w:szCs w:val="40"/>
        </w:rPr>
      </w:pPr>
      <w:r>
        <w:rPr>
          <w:rFonts w:ascii="Calibri" w:hAnsi="Calibri"/>
          <w:b/>
          <w:bCs/>
          <w:sz w:val="40"/>
          <w:szCs w:val="40"/>
        </w:rPr>
        <w:t xml:space="preserve"> Step </w:t>
      </w:r>
      <w:r w:rsidR="004A6433">
        <w:rPr>
          <w:rFonts w:ascii="Calibri" w:hAnsi="Calibri"/>
          <w:b/>
          <w:bCs/>
          <w:sz w:val="40"/>
          <w:szCs w:val="40"/>
        </w:rPr>
        <w:t>1</w:t>
      </w:r>
      <w:r>
        <w:rPr>
          <w:rFonts w:ascii="Calibri" w:hAnsi="Calibri"/>
          <w:b/>
          <w:bCs/>
          <w:sz w:val="40"/>
          <w:szCs w:val="40"/>
        </w:rPr>
        <w:t xml:space="preserve">: </w:t>
      </w:r>
      <w:r w:rsidRPr="003D1EEC">
        <w:rPr>
          <w:rFonts w:ascii="Calibri" w:hAnsi="Calibri"/>
          <w:sz w:val="28"/>
          <w:szCs w:val="28"/>
        </w:rPr>
        <w:t xml:space="preserve">Import required libraries like </w:t>
      </w:r>
      <w:proofErr w:type="spellStart"/>
      <w:r w:rsidRPr="003D1EEC">
        <w:rPr>
          <w:rFonts w:ascii="Calibri" w:hAnsi="Calibri"/>
          <w:sz w:val="28"/>
          <w:szCs w:val="28"/>
        </w:rPr>
        <w:t>MyQR</w:t>
      </w:r>
      <w:proofErr w:type="spellEnd"/>
      <w:r w:rsidRPr="003D1EEC">
        <w:rPr>
          <w:rFonts w:ascii="Calibri" w:hAnsi="Calibri"/>
          <w:sz w:val="28"/>
          <w:szCs w:val="28"/>
        </w:rPr>
        <w:t xml:space="preserve"> to generate </w:t>
      </w:r>
      <w:r w:rsidR="001A3415" w:rsidRPr="003D1EEC">
        <w:rPr>
          <w:rFonts w:ascii="Calibri" w:hAnsi="Calibri"/>
          <w:sz w:val="28"/>
          <w:szCs w:val="28"/>
        </w:rPr>
        <w:t>Q</w:t>
      </w:r>
      <w:r w:rsidR="004A6433">
        <w:rPr>
          <w:rFonts w:ascii="Calibri" w:hAnsi="Calibri"/>
          <w:sz w:val="28"/>
          <w:szCs w:val="28"/>
        </w:rPr>
        <w:t>R</w:t>
      </w:r>
      <w:r w:rsidR="001A3415" w:rsidRPr="003D1EEC">
        <w:rPr>
          <w:rFonts w:ascii="Calibri" w:hAnsi="Calibri"/>
          <w:sz w:val="28"/>
          <w:szCs w:val="28"/>
        </w:rPr>
        <w:t xml:space="preserve">, OS and base64 for </w:t>
      </w:r>
      <w:r w:rsidR="00712267" w:rsidRPr="003D1EEC">
        <w:rPr>
          <w:rFonts w:ascii="Calibri" w:hAnsi="Calibri"/>
          <w:sz w:val="28"/>
          <w:szCs w:val="28"/>
        </w:rPr>
        <w:t>encoding</w:t>
      </w:r>
      <w:r w:rsidR="001A3415" w:rsidRPr="003D1EEC">
        <w:rPr>
          <w:rFonts w:ascii="Calibri" w:hAnsi="Calibri"/>
          <w:sz w:val="28"/>
          <w:szCs w:val="28"/>
        </w:rPr>
        <w:t xml:space="preserve"> and decoding.</w:t>
      </w:r>
    </w:p>
    <w:p w14:paraId="2828ABD9" w14:textId="524F2716" w:rsidR="001A3415" w:rsidRDefault="001A3415" w:rsidP="003D7081">
      <w:pPr>
        <w:spacing w:after="160" w:line="259" w:lineRule="auto"/>
        <w:rPr>
          <w:rFonts w:ascii="Calibri" w:hAnsi="Calibri"/>
          <w:b/>
          <w:bCs/>
          <w:sz w:val="40"/>
          <w:szCs w:val="40"/>
        </w:rPr>
      </w:pPr>
      <w:r>
        <w:rPr>
          <w:rFonts w:ascii="Calibri" w:hAnsi="Calibri"/>
          <w:b/>
          <w:bCs/>
          <w:sz w:val="40"/>
          <w:szCs w:val="40"/>
        </w:rPr>
        <w:t>Step</w:t>
      </w:r>
      <w:r w:rsidR="003D1EEC">
        <w:rPr>
          <w:rFonts w:ascii="Calibri" w:hAnsi="Calibri"/>
          <w:b/>
          <w:bCs/>
          <w:sz w:val="40"/>
          <w:szCs w:val="40"/>
        </w:rPr>
        <w:t xml:space="preserve"> </w:t>
      </w:r>
      <w:r w:rsidR="004A6433">
        <w:rPr>
          <w:rFonts w:ascii="Calibri" w:hAnsi="Calibri"/>
          <w:b/>
          <w:bCs/>
          <w:sz w:val="40"/>
          <w:szCs w:val="40"/>
        </w:rPr>
        <w:t>2</w:t>
      </w:r>
      <w:r w:rsidR="003D1EEC">
        <w:rPr>
          <w:rFonts w:ascii="Calibri" w:hAnsi="Calibri"/>
          <w:b/>
          <w:bCs/>
          <w:sz w:val="40"/>
          <w:szCs w:val="40"/>
        </w:rPr>
        <w:t xml:space="preserve">: </w:t>
      </w:r>
      <w:r w:rsidR="003D1EEC" w:rsidRPr="004A6433">
        <w:rPr>
          <w:rFonts w:ascii="Calibri" w:hAnsi="Calibri"/>
          <w:sz w:val="28"/>
          <w:szCs w:val="28"/>
        </w:rPr>
        <w:t>Create and read the file</w:t>
      </w:r>
    </w:p>
    <w:p w14:paraId="419B5FE4" w14:textId="4C63B3F3" w:rsidR="004A6433" w:rsidRDefault="004A6433" w:rsidP="003D7081">
      <w:pPr>
        <w:spacing w:after="160" w:line="259" w:lineRule="auto"/>
        <w:rPr>
          <w:rFonts w:ascii="Calibri" w:hAnsi="Calibri"/>
          <w:b/>
          <w:bCs/>
          <w:sz w:val="40"/>
          <w:szCs w:val="40"/>
        </w:rPr>
      </w:pPr>
      <w:r>
        <w:rPr>
          <w:rFonts w:ascii="Calibri" w:hAnsi="Calibri"/>
          <w:b/>
          <w:bCs/>
          <w:sz w:val="40"/>
          <w:szCs w:val="40"/>
        </w:rPr>
        <w:t xml:space="preserve">Step 3: </w:t>
      </w:r>
      <w:r w:rsidRPr="004A6433">
        <w:rPr>
          <w:rFonts w:ascii="Calibri" w:hAnsi="Calibri"/>
          <w:sz w:val="28"/>
          <w:szCs w:val="28"/>
        </w:rPr>
        <w:t>Generate QR for the data</w:t>
      </w:r>
    </w:p>
    <w:p w14:paraId="19D684A3" w14:textId="5DB81864" w:rsidR="003D1EEC" w:rsidRDefault="004A6433" w:rsidP="003D7081">
      <w:pPr>
        <w:spacing w:after="160" w:line="259" w:lineRule="auto"/>
        <w:rPr>
          <w:rFonts w:ascii="Calibri" w:hAnsi="Calibri"/>
          <w:b/>
          <w:bCs/>
          <w:sz w:val="40"/>
          <w:szCs w:val="40"/>
        </w:rPr>
      </w:pPr>
      <w:r>
        <w:rPr>
          <w:rFonts w:ascii="Calibri" w:hAnsi="Calibri"/>
          <w:b/>
          <w:bCs/>
          <w:sz w:val="40"/>
          <w:szCs w:val="40"/>
        </w:rPr>
        <w:t xml:space="preserve">Step 4: </w:t>
      </w:r>
      <w:r w:rsidRPr="004A6433">
        <w:rPr>
          <w:rFonts w:ascii="Calibri" w:hAnsi="Calibri"/>
          <w:sz w:val="28"/>
          <w:szCs w:val="28"/>
        </w:rPr>
        <w:t>Personalizing the background</w:t>
      </w:r>
    </w:p>
    <w:p w14:paraId="7A8C9AC0" w14:textId="7F08ADC0" w:rsidR="004A6433" w:rsidRDefault="004A6433" w:rsidP="003D7081">
      <w:pPr>
        <w:spacing w:after="160" w:line="259" w:lineRule="auto"/>
        <w:rPr>
          <w:rFonts w:ascii="Calibri" w:hAnsi="Calibri"/>
          <w:b/>
          <w:bCs/>
          <w:sz w:val="40"/>
          <w:szCs w:val="40"/>
        </w:rPr>
      </w:pPr>
      <w:r>
        <w:rPr>
          <w:rFonts w:ascii="Calibri" w:hAnsi="Calibri"/>
          <w:b/>
          <w:bCs/>
          <w:sz w:val="40"/>
          <w:szCs w:val="40"/>
        </w:rPr>
        <w:t>C- Attend.py</w:t>
      </w:r>
    </w:p>
    <w:p w14:paraId="0AFEA1CE" w14:textId="16EF20CF" w:rsidR="004A6433" w:rsidRDefault="004A6433" w:rsidP="003D7081">
      <w:pPr>
        <w:spacing w:after="160" w:line="259" w:lineRule="auto"/>
        <w:rPr>
          <w:rFonts w:ascii="Calibri" w:hAnsi="Calibri"/>
          <w:b/>
          <w:bCs/>
          <w:sz w:val="40"/>
          <w:szCs w:val="40"/>
        </w:rPr>
      </w:pPr>
      <w:r>
        <w:rPr>
          <w:rFonts w:ascii="Calibri" w:hAnsi="Calibri"/>
          <w:b/>
          <w:bCs/>
          <w:sz w:val="40"/>
          <w:szCs w:val="40"/>
        </w:rPr>
        <w:t>Step 1:</w:t>
      </w:r>
      <w:r w:rsidR="00341C42">
        <w:rPr>
          <w:rFonts w:ascii="Calibri" w:hAnsi="Calibri"/>
          <w:b/>
          <w:bCs/>
          <w:sz w:val="40"/>
          <w:szCs w:val="40"/>
        </w:rPr>
        <w:t xml:space="preserve"> </w:t>
      </w:r>
      <w:r w:rsidR="00341C42" w:rsidRPr="00CE5915">
        <w:rPr>
          <w:rFonts w:ascii="Calibri" w:hAnsi="Calibri"/>
          <w:sz w:val="28"/>
          <w:szCs w:val="28"/>
        </w:rPr>
        <w:t xml:space="preserve">Import required libraries like cv2, </w:t>
      </w:r>
      <w:proofErr w:type="spellStart"/>
      <w:r w:rsidR="00341C42" w:rsidRPr="00CE5915">
        <w:rPr>
          <w:rFonts w:ascii="Calibri" w:hAnsi="Calibri"/>
          <w:sz w:val="28"/>
          <w:szCs w:val="28"/>
        </w:rPr>
        <w:t>numpy</w:t>
      </w:r>
      <w:proofErr w:type="spellEnd"/>
      <w:r w:rsidR="00341C42" w:rsidRPr="00CE5915">
        <w:rPr>
          <w:rFonts w:ascii="Calibri" w:hAnsi="Calibri"/>
          <w:sz w:val="28"/>
          <w:szCs w:val="28"/>
        </w:rPr>
        <w:t xml:space="preserve">, </w:t>
      </w:r>
      <w:proofErr w:type="spellStart"/>
      <w:r w:rsidR="00341C42" w:rsidRPr="00CE5915">
        <w:rPr>
          <w:rFonts w:ascii="Calibri" w:hAnsi="Calibri"/>
          <w:sz w:val="28"/>
          <w:szCs w:val="28"/>
        </w:rPr>
        <w:t>pyzbar</w:t>
      </w:r>
      <w:proofErr w:type="spellEnd"/>
      <w:r w:rsidR="00341C42" w:rsidRPr="00CE5915">
        <w:rPr>
          <w:rFonts w:ascii="Calibri" w:hAnsi="Calibri"/>
          <w:sz w:val="28"/>
          <w:szCs w:val="28"/>
        </w:rPr>
        <w:t>, sys, time, pybase64</w:t>
      </w:r>
    </w:p>
    <w:p w14:paraId="6ECA6A05" w14:textId="29FC56AE" w:rsidR="00B70A8B" w:rsidRDefault="00B70A8B" w:rsidP="003D7081">
      <w:pPr>
        <w:spacing w:after="160" w:line="259" w:lineRule="auto"/>
        <w:rPr>
          <w:rFonts w:ascii="Calibri" w:hAnsi="Calibri"/>
          <w:b/>
          <w:bCs/>
          <w:sz w:val="40"/>
          <w:szCs w:val="40"/>
        </w:rPr>
      </w:pPr>
      <w:r>
        <w:rPr>
          <w:rFonts w:ascii="Calibri" w:hAnsi="Calibri"/>
          <w:b/>
          <w:bCs/>
          <w:sz w:val="40"/>
          <w:szCs w:val="40"/>
        </w:rPr>
        <w:t xml:space="preserve">Step 2: </w:t>
      </w:r>
      <w:r w:rsidRPr="00CE5915">
        <w:rPr>
          <w:rFonts w:ascii="Calibri" w:hAnsi="Calibri"/>
          <w:sz w:val="28"/>
          <w:szCs w:val="28"/>
        </w:rPr>
        <w:t xml:space="preserve">Start web cam to store the </w:t>
      </w:r>
      <w:r w:rsidR="00CE5915" w:rsidRPr="00CE5915">
        <w:rPr>
          <w:rFonts w:ascii="Calibri" w:hAnsi="Calibri"/>
          <w:sz w:val="28"/>
          <w:szCs w:val="28"/>
        </w:rPr>
        <w:t>encoded</w:t>
      </w:r>
      <w:r w:rsidRPr="00CE5915">
        <w:rPr>
          <w:rFonts w:ascii="Calibri" w:hAnsi="Calibri"/>
          <w:sz w:val="28"/>
          <w:szCs w:val="28"/>
        </w:rPr>
        <w:t xml:space="preserve"> data of students</w:t>
      </w:r>
    </w:p>
    <w:p w14:paraId="16861832" w14:textId="128AD730" w:rsidR="00B70A8B" w:rsidRDefault="00B70A8B" w:rsidP="003D7081">
      <w:pPr>
        <w:spacing w:after="160" w:line="259" w:lineRule="auto"/>
        <w:rPr>
          <w:rFonts w:ascii="Calibri" w:hAnsi="Calibri"/>
          <w:b/>
          <w:bCs/>
          <w:sz w:val="40"/>
          <w:szCs w:val="40"/>
        </w:rPr>
      </w:pPr>
      <w:r>
        <w:rPr>
          <w:rFonts w:ascii="Calibri" w:hAnsi="Calibri"/>
          <w:b/>
          <w:bCs/>
          <w:sz w:val="40"/>
          <w:szCs w:val="40"/>
        </w:rPr>
        <w:t>Step 3:</w:t>
      </w:r>
      <w:r w:rsidR="00CE5915">
        <w:rPr>
          <w:rFonts w:ascii="Calibri" w:hAnsi="Calibri"/>
          <w:b/>
          <w:bCs/>
          <w:sz w:val="40"/>
          <w:szCs w:val="40"/>
        </w:rPr>
        <w:t xml:space="preserve"> </w:t>
      </w:r>
      <w:r w:rsidR="00CE5915" w:rsidRPr="00CE5915">
        <w:rPr>
          <w:rFonts w:ascii="Calibri" w:hAnsi="Calibri"/>
          <w:sz w:val="28"/>
          <w:szCs w:val="28"/>
        </w:rPr>
        <w:t>Create function for attendance file</w:t>
      </w:r>
    </w:p>
    <w:p w14:paraId="736E1484" w14:textId="6D789607" w:rsidR="00CE5915" w:rsidRDefault="00CE5915" w:rsidP="003D7081">
      <w:pPr>
        <w:spacing w:after="160" w:line="259" w:lineRule="auto"/>
        <w:rPr>
          <w:rFonts w:ascii="Calibri" w:hAnsi="Calibri"/>
          <w:b/>
          <w:bCs/>
          <w:sz w:val="40"/>
          <w:szCs w:val="40"/>
        </w:rPr>
      </w:pPr>
      <w:r>
        <w:rPr>
          <w:rFonts w:ascii="Calibri" w:hAnsi="Calibri"/>
          <w:b/>
          <w:bCs/>
          <w:sz w:val="40"/>
          <w:szCs w:val="40"/>
        </w:rPr>
        <w:t xml:space="preserve">Step 4: </w:t>
      </w:r>
      <w:r w:rsidRPr="00CE5915">
        <w:rPr>
          <w:rFonts w:ascii="Calibri" w:hAnsi="Calibri"/>
          <w:sz w:val="28"/>
          <w:szCs w:val="28"/>
        </w:rPr>
        <w:t>Checking the input data is present or not</w:t>
      </w:r>
    </w:p>
    <w:p w14:paraId="46208786" w14:textId="487D99BE" w:rsidR="00CE5915" w:rsidRDefault="00CE5915" w:rsidP="003D7081">
      <w:pPr>
        <w:spacing w:after="160" w:line="259" w:lineRule="auto"/>
        <w:rPr>
          <w:rFonts w:ascii="Calibri" w:hAnsi="Calibri"/>
          <w:b/>
          <w:bCs/>
          <w:sz w:val="40"/>
          <w:szCs w:val="40"/>
        </w:rPr>
      </w:pPr>
      <w:r>
        <w:rPr>
          <w:rFonts w:ascii="Calibri" w:hAnsi="Calibri"/>
          <w:b/>
          <w:bCs/>
          <w:sz w:val="40"/>
          <w:szCs w:val="40"/>
        </w:rPr>
        <w:t xml:space="preserve">Step 5: </w:t>
      </w:r>
      <w:r w:rsidRPr="00CE5915">
        <w:rPr>
          <w:rFonts w:ascii="Calibri" w:hAnsi="Calibri"/>
          <w:sz w:val="28"/>
          <w:szCs w:val="28"/>
        </w:rPr>
        <w:t>Store the encoded data</w:t>
      </w:r>
    </w:p>
    <w:p w14:paraId="157FDC7A" w14:textId="6915FF7B" w:rsidR="00CE5915" w:rsidRDefault="00CE5915" w:rsidP="003D7081">
      <w:pPr>
        <w:spacing w:after="160" w:line="259" w:lineRule="auto"/>
        <w:rPr>
          <w:rFonts w:ascii="Calibri" w:hAnsi="Calibri"/>
          <w:sz w:val="28"/>
          <w:szCs w:val="28"/>
        </w:rPr>
      </w:pPr>
      <w:r>
        <w:rPr>
          <w:rFonts w:ascii="Calibri" w:hAnsi="Calibri"/>
          <w:b/>
          <w:bCs/>
          <w:sz w:val="40"/>
          <w:szCs w:val="40"/>
        </w:rPr>
        <w:t xml:space="preserve">Step 6: </w:t>
      </w:r>
      <w:r w:rsidRPr="00CE5915">
        <w:rPr>
          <w:rFonts w:ascii="Calibri" w:hAnsi="Calibri"/>
          <w:sz w:val="28"/>
          <w:szCs w:val="28"/>
        </w:rPr>
        <w:t>Exit.</w:t>
      </w:r>
    </w:p>
    <w:p w14:paraId="0BF6F4F8" w14:textId="77777777" w:rsidR="00CE5915" w:rsidRPr="003D7081" w:rsidRDefault="00CE5915" w:rsidP="003D7081">
      <w:pPr>
        <w:spacing w:after="160" w:line="259" w:lineRule="auto"/>
        <w:rPr>
          <w:rFonts w:ascii="Calibri" w:hAnsi="Calibri"/>
          <w:b/>
          <w:bCs/>
          <w:sz w:val="40"/>
          <w:szCs w:val="40"/>
        </w:rPr>
      </w:pPr>
    </w:p>
    <w:p w14:paraId="12CD39DA" w14:textId="6DA06E8E" w:rsidR="00C4361E" w:rsidRDefault="00C4361E" w:rsidP="00C4361E">
      <w:pPr>
        <w:pStyle w:val="Body"/>
        <w:rPr>
          <w:b/>
          <w:bCs/>
          <w:sz w:val="48"/>
          <w:szCs w:val="48"/>
        </w:rPr>
      </w:pPr>
      <w:r w:rsidRPr="00834654">
        <w:rPr>
          <w:b/>
          <w:bCs/>
          <w:sz w:val="48"/>
          <w:szCs w:val="48"/>
          <w:u w:val="single"/>
        </w:rPr>
        <w:lastRenderedPageBreak/>
        <w:t>Source Code</w:t>
      </w:r>
      <w:r w:rsidRPr="00A30F7A">
        <w:rPr>
          <w:b/>
          <w:bCs/>
          <w:sz w:val="48"/>
          <w:szCs w:val="48"/>
        </w:rPr>
        <w:t>-</w:t>
      </w:r>
    </w:p>
    <w:p w14:paraId="3EBE3792" w14:textId="1DCA1F74" w:rsidR="00337DAE" w:rsidRPr="00337DAE" w:rsidRDefault="00337DAE" w:rsidP="00C4361E">
      <w:pPr>
        <w:pStyle w:val="Body"/>
        <w:rPr>
          <w:b/>
          <w:bCs/>
          <w:sz w:val="36"/>
          <w:szCs w:val="36"/>
        </w:rPr>
      </w:pPr>
      <w:r>
        <w:rPr>
          <w:b/>
          <w:bCs/>
          <w:sz w:val="48"/>
          <w:szCs w:val="48"/>
        </w:rPr>
        <w:tab/>
      </w:r>
      <w:r>
        <w:rPr>
          <w:b/>
          <w:bCs/>
          <w:sz w:val="48"/>
          <w:szCs w:val="48"/>
        </w:rPr>
        <w:tab/>
      </w:r>
      <w:r>
        <w:rPr>
          <w:b/>
          <w:bCs/>
          <w:sz w:val="48"/>
          <w:szCs w:val="48"/>
        </w:rPr>
        <w:tab/>
      </w:r>
      <w:r>
        <w:rPr>
          <w:b/>
          <w:bCs/>
          <w:sz w:val="48"/>
          <w:szCs w:val="48"/>
        </w:rPr>
        <w:tab/>
      </w:r>
      <w:r w:rsidRPr="00337DAE">
        <w:rPr>
          <w:b/>
          <w:bCs/>
          <w:sz w:val="36"/>
          <w:szCs w:val="36"/>
        </w:rPr>
        <w:t>Generating QR</w:t>
      </w:r>
      <w:r>
        <w:rPr>
          <w:b/>
          <w:bCs/>
          <w:sz w:val="36"/>
          <w:szCs w:val="36"/>
        </w:rPr>
        <w:t>-</w:t>
      </w:r>
    </w:p>
    <w:p w14:paraId="5F6668BD" w14:textId="77777777" w:rsidR="00337DAE" w:rsidRPr="00337DAE" w:rsidRDefault="00337DAE" w:rsidP="00337DAE">
      <w:pPr>
        <w:pStyle w:val="Body"/>
        <w:rPr>
          <w:sz w:val="28"/>
          <w:szCs w:val="28"/>
        </w:rPr>
      </w:pPr>
      <w:r w:rsidRPr="00337DAE">
        <w:rPr>
          <w:sz w:val="28"/>
          <w:szCs w:val="28"/>
        </w:rPr>
        <w:t xml:space="preserve">from </w:t>
      </w:r>
      <w:proofErr w:type="spellStart"/>
      <w:r w:rsidRPr="00337DAE">
        <w:rPr>
          <w:sz w:val="28"/>
          <w:szCs w:val="28"/>
        </w:rPr>
        <w:t>MyQR</w:t>
      </w:r>
      <w:proofErr w:type="spellEnd"/>
      <w:r w:rsidRPr="00337DAE">
        <w:rPr>
          <w:sz w:val="28"/>
          <w:szCs w:val="28"/>
        </w:rPr>
        <w:t xml:space="preserve"> import </w:t>
      </w:r>
      <w:proofErr w:type="spellStart"/>
      <w:r w:rsidRPr="00337DAE">
        <w:rPr>
          <w:sz w:val="28"/>
          <w:szCs w:val="28"/>
        </w:rPr>
        <w:t>myqr</w:t>
      </w:r>
      <w:proofErr w:type="spellEnd"/>
    </w:p>
    <w:p w14:paraId="76CD007C" w14:textId="77777777" w:rsidR="00337DAE" w:rsidRPr="00337DAE" w:rsidRDefault="00337DAE" w:rsidP="00337DAE">
      <w:pPr>
        <w:pStyle w:val="Body"/>
        <w:rPr>
          <w:sz w:val="28"/>
          <w:szCs w:val="28"/>
        </w:rPr>
      </w:pPr>
      <w:r w:rsidRPr="00337DAE">
        <w:rPr>
          <w:sz w:val="28"/>
          <w:szCs w:val="28"/>
        </w:rPr>
        <w:t xml:space="preserve">import </w:t>
      </w:r>
      <w:proofErr w:type="spellStart"/>
      <w:r w:rsidRPr="00337DAE">
        <w:rPr>
          <w:sz w:val="28"/>
          <w:szCs w:val="28"/>
        </w:rPr>
        <w:t>os</w:t>
      </w:r>
      <w:proofErr w:type="spellEnd"/>
    </w:p>
    <w:p w14:paraId="31988F7B" w14:textId="77777777" w:rsidR="00337DAE" w:rsidRPr="00337DAE" w:rsidRDefault="00337DAE" w:rsidP="00337DAE">
      <w:pPr>
        <w:pStyle w:val="Body"/>
        <w:rPr>
          <w:sz w:val="28"/>
          <w:szCs w:val="28"/>
        </w:rPr>
      </w:pPr>
      <w:r w:rsidRPr="00337DAE">
        <w:rPr>
          <w:sz w:val="28"/>
          <w:szCs w:val="28"/>
        </w:rPr>
        <w:t>import base64</w:t>
      </w:r>
    </w:p>
    <w:p w14:paraId="44C53408" w14:textId="77777777" w:rsidR="00337DAE" w:rsidRPr="00337DAE" w:rsidRDefault="00337DAE" w:rsidP="00337DAE">
      <w:pPr>
        <w:pStyle w:val="Body"/>
        <w:rPr>
          <w:sz w:val="28"/>
          <w:szCs w:val="28"/>
        </w:rPr>
      </w:pPr>
    </w:p>
    <w:p w14:paraId="5C69E248" w14:textId="77777777" w:rsidR="00337DAE" w:rsidRPr="00337DAE" w:rsidRDefault="00337DAE" w:rsidP="00337DAE">
      <w:pPr>
        <w:pStyle w:val="Body"/>
        <w:rPr>
          <w:sz w:val="28"/>
          <w:szCs w:val="28"/>
        </w:rPr>
      </w:pPr>
      <w:r w:rsidRPr="00337DAE">
        <w:rPr>
          <w:sz w:val="28"/>
          <w:szCs w:val="28"/>
        </w:rPr>
        <w:t>#</w:t>
      </w:r>
      <w:proofErr w:type="gramStart"/>
      <w:r w:rsidRPr="00337DAE">
        <w:rPr>
          <w:sz w:val="28"/>
          <w:szCs w:val="28"/>
        </w:rPr>
        <w:t>create</w:t>
      </w:r>
      <w:proofErr w:type="gramEnd"/>
      <w:r w:rsidRPr="00337DAE">
        <w:rPr>
          <w:sz w:val="28"/>
          <w:szCs w:val="28"/>
        </w:rPr>
        <w:t xml:space="preserve"> and read</w:t>
      </w:r>
    </w:p>
    <w:p w14:paraId="651ADA04" w14:textId="77777777" w:rsidR="00337DAE" w:rsidRPr="00337DAE" w:rsidRDefault="00337DAE" w:rsidP="00337DAE">
      <w:pPr>
        <w:pStyle w:val="Body"/>
        <w:rPr>
          <w:sz w:val="28"/>
          <w:szCs w:val="28"/>
        </w:rPr>
      </w:pPr>
      <w:r w:rsidRPr="00337DAE">
        <w:rPr>
          <w:sz w:val="28"/>
          <w:szCs w:val="28"/>
        </w:rPr>
        <w:t>f=open('</w:t>
      </w:r>
      <w:proofErr w:type="spellStart"/>
      <w:r w:rsidRPr="00337DAE">
        <w:rPr>
          <w:sz w:val="28"/>
          <w:szCs w:val="28"/>
        </w:rPr>
        <w:t>students.txt','r</w:t>
      </w:r>
      <w:proofErr w:type="spellEnd"/>
      <w:r w:rsidRPr="00337DAE">
        <w:rPr>
          <w:sz w:val="28"/>
          <w:szCs w:val="28"/>
        </w:rPr>
        <w:t>')</w:t>
      </w:r>
    </w:p>
    <w:p w14:paraId="522AC0F1" w14:textId="77777777" w:rsidR="00337DAE" w:rsidRPr="00337DAE" w:rsidRDefault="00337DAE" w:rsidP="00337DAE">
      <w:pPr>
        <w:pStyle w:val="Body"/>
        <w:rPr>
          <w:sz w:val="28"/>
          <w:szCs w:val="28"/>
        </w:rPr>
      </w:pPr>
      <w:r w:rsidRPr="00337DAE">
        <w:rPr>
          <w:sz w:val="28"/>
          <w:szCs w:val="28"/>
        </w:rPr>
        <w:t>lines=</w:t>
      </w:r>
      <w:proofErr w:type="spellStart"/>
      <w:proofErr w:type="gramStart"/>
      <w:r w:rsidRPr="00337DAE">
        <w:rPr>
          <w:sz w:val="28"/>
          <w:szCs w:val="28"/>
        </w:rPr>
        <w:t>f.read</w:t>
      </w:r>
      <w:proofErr w:type="spellEnd"/>
      <w:proofErr w:type="gramEnd"/>
      <w:r w:rsidRPr="00337DAE">
        <w:rPr>
          <w:sz w:val="28"/>
          <w:szCs w:val="28"/>
        </w:rPr>
        <w:t>().split("\n")</w:t>
      </w:r>
    </w:p>
    <w:p w14:paraId="4D38B032" w14:textId="77777777" w:rsidR="00337DAE" w:rsidRPr="00337DAE" w:rsidRDefault="00337DAE" w:rsidP="00337DAE">
      <w:pPr>
        <w:pStyle w:val="Body"/>
        <w:rPr>
          <w:sz w:val="28"/>
          <w:szCs w:val="28"/>
        </w:rPr>
      </w:pPr>
      <w:r w:rsidRPr="00337DAE">
        <w:rPr>
          <w:sz w:val="28"/>
          <w:szCs w:val="28"/>
        </w:rPr>
        <w:t>print(lines)</w:t>
      </w:r>
    </w:p>
    <w:p w14:paraId="12CC556B" w14:textId="77777777" w:rsidR="00337DAE" w:rsidRPr="00337DAE" w:rsidRDefault="00337DAE" w:rsidP="00337DAE">
      <w:pPr>
        <w:pStyle w:val="Body"/>
        <w:rPr>
          <w:sz w:val="28"/>
          <w:szCs w:val="28"/>
        </w:rPr>
      </w:pPr>
    </w:p>
    <w:p w14:paraId="43F5A8E3" w14:textId="77777777" w:rsidR="00337DAE" w:rsidRPr="00337DAE" w:rsidRDefault="00337DAE" w:rsidP="00337DAE">
      <w:pPr>
        <w:pStyle w:val="Body"/>
        <w:rPr>
          <w:sz w:val="28"/>
          <w:szCs w:val="28"/>
        </w:rPr>
      </w:pPr>
      <w:r w:rsidRPr="00337DAE">
        <w:rPr>
          <w:sz w:val="28"/>
          <w:szCs w:val="28"/>
        </w:rPr>
        <w:t xml:space="preserve">for </w:t>
      </w:r>
      <w:proofErr w:type="spellStart"/>
      <w:r w:rsidRPr="00337DAE">
        <w:rPr>
          <w:sz w:val="28"/>
          <w:szCs w:val="28"/>
        </w:rPr>
        <w:t>i</w:t>
      </w:r>
      <w:proofErr w:type="spellEnd"/>
      <w:r w:rsidRPr="00337DAE">
        <w:rPr>
          <w:sz w:val="28"/>
          <w:szCs w:val="28"/>
        </w:rPr>
        <w:t xml:space="preserve"> in range(</w:t>
      </w:r>
      <w:proofErr w:type="gramStart"/>
      <w:r w:rsidRPr="00337DAE">
        <w:rPr>
          <w:sz w:val="28"/>
          <w:szCs w:val="28"/>
        </w:rPr>
        <w:t>0,len</w:t>
      </w:r>
      <w:proofErr w:type="gramEnd"/>
      <w:r w:rsidRPr="00337DAE">
        <w:rPr>
          <w:sz w:val="28"/>
          <w:szCs w:val="28"/>
        </w:rPr>
        <w:t>(lines)):</w:t>
      </w:r>
    </w:p>
    <w:p w14:paraId="425CDD16" w14:textId="77777777" w:rsidR="00337DAE" w:rsidRPr="00337DAE" w:rsidRDefault="00337DAE" w:rsidP="00337DAE">
      <w:pPr>
        <w:pStyle w:val="Body"/>
        <w:rPr>
          <w:sz w:val="28"/>
          <w:szCs w:val="28"/>
        </w:rPr>
      </w:pPr>
      <w:r w:rsidRPr="00337DAE">
        <w:rPr>
          <w:sz w:val="28"/>
          <w:szCs w:val="28"/>
        </w:rPr>
        <w:t xml:space="preserve">    data=lines[</w:t>
      </w:r>
      <w:proofErr w:type="spellStart"/>
      <w:r w:rsidRPr="00337DAE">
        <w:rPr>
          <w:sz w:val="28"/>
          <w:szCs w:val="28"/>
        </w:rPr>
        <w:t>i</w:t>
      </w:r>
      <w:proofErr w:type="spellEnd"/>
      <w:proofErr w:type="gramStart"/>
      <w:r w:rsidRPr="00337DAE">
        <w:rPr>
          <w:sz w:val="28"/>
          <w:szCs w:val="28"/>
        </w:rPr>
        <w:t>].encode</w:t>
      </w:r>
      <w:proofErr w:type="gramEnd"/>
      <w:r w:rsidRPr="00337DAE">
        <w:rPr>
          <w:sz w:val="28"/>
          <w:szCs w:val="28"/>
        </w:rPr>
        <w:t>()</w:t>
      </w:r>
    </w:p>
    <w:p w14:paraId="7F9A7FE9" w14:textId="77777777" w:rsidR="00337DAE" w:rsidRPr="00337DAE" w:rsidRDefault="00337DAE" w:rsidP="00337DAE">
      <w:pPr>
        <w:pStyle w:val="Body"/>
        <w:rPr>
          <w:sz w:val="28"/>
          <w:szCs w:val="28"/>
        </w:rPr>
      </w:pPr>
      <w:r w:rsidRPr="00337DAE">
        <w:rPr>
          <w:sz w:val="28"/>
          <w:szCs w:val="28"/>
        </w:rPr>
        <w:t xml:space="preserve">    name=base64.b64encode(data)</w:t>
      </w:r>
    </w:p>
    <w:p w14:paraId="652A1590" w14:textId="77777777" w:rsidR="00337DAE" w:rsidRPr="00337DAE" w:rsidRDefault="00337DAE" w:rsidP="00337DAE">
      <w:pPr>
        <w:pStyle w:val="Body"/>
        <w:rPr>
          <w:sz w:val="28"/>
          <w:szCs w:val="28"/>
        </w:rPr>
      </w:pPr>
      <w:r w:rsidRPr="00337DAE">
        <w:rPr>
          <w:sz w:val="28"/>
          <w:szCs w:val="28"/>
        </w:rPr>
        <w:t xml:space="preserve">    version, level, </w:t>
      </w:r>
      <w:proofErr w:type="spellStart"/>
      <w:r w:rsidRPr="00337DAE">
        <w:rPr>
          <w:sz w:val="28"/>
          <w:szCs w:val="28"/>
        </w:rPr>
        <w:t>qr_name</w:t>
      </w:r>
      <w:proofErr w:type="spellEnd"/>
      <w:r w:rsidRPr="00337DAE">
        <w:rPr>
          <w:sz w:val="28"/>
          <w:szCs w:val="28"/>
        </w:rPr>
        <w:t xml:space="preserve"> = </w:t>
      </w:r>
      <w:proofErr w:type="spellStart"/>
      <w:proofErr w:type="gramStart"/>
      <w:r w:rsidRPr="00337DAE">
        <w:rPr>
          <w:sz w:val="28"/>
          <w:szCs w:val="28"/>
        </w:rPr>
        <w:t>myqr.run</w:t>
      </w:r>
      <w:proofErr w:type="spellEnd"/>
      <w:r w:rsidRPr="00337DAE">
        <w:rPr>
          <w:sz w:val="28"/>
          <w:szCs w:val="28"/>
        </w:rPr>
        <w:t>(</w:t>
      </w:r>
      <w:proofErr w:type="gramEnd"/>
    </w:p>
    <w:p w14:paraId="1A8A2256" w14:textId="77777777" w:rsidR="00337DAE" w:rsidRPr="00337DAE" w:rsidRDefault="00337DAE" w:rsidP="00337DAE">
      <w:pPr>
        <w:pStyle w:val="Body"/>
        <w:rPr>
          <w:sz w:val="28"/>
          <w:szCs w:val="28"/>
        </w:rPr>
      </w:pPr>
      <w:r w:rsidRPr="00337DAE">
        <w:rPr>
          <w:sz w:val="28"/>
          <w:szCs w:val="28"/>
        </w:rPr>
        <w:t xml:space="preserve">    str(name),</w:t>
      </w:r>
    </w:p>
    <w:p w14:paraId="4053FBBC" w14:textId="77777777" w:rsidR="00337DAE" w:rsidRPr="00337DAE" w:rsidRDefault="00337DAE" w:rsidP="00337DAE">
      <w:pPr>
        <w:pStyle w:val="Body"/>
        <w:rPr>
          <w:sz w:val="28"/>
          <w:szCs w:val="28"/>
        </w:rPr>
      </w:pPr>
      <w:r w:rsidRPr="00337DAE">
        <w:rPr>
          <w:sz w:val="28"/>
          <w:szCs w:val="28"/>
        </w:rPr>
        <w:t xml:space="preserve">    level='H',</w:t>
      </w:r>
    </w:p>
    <w:p w14:paraId="70ED2181" w14:textId="77777777" w:rsidR="00337DAE" w:rsidRPr="00337DAE" w:rsidRDefault="00337DAE" w:rsidP="00337DAE">
      <w:pPr>
        <w:pStyle w:val="Body"/>
        <w:rPr>
          <w:sz w:val="28"/>
          <w:szCs w:val="28"/>
        </w:rPr>
      </w:pPr>
      <w:r w:rsidRPr="00337DAE">
        <w:rPr>
          <w:sz w:val="28"/>
          <w:szCs w:val="28"/>
        </w:rPr>
        <w:t xml:space="preserve">    version=1,</w:t>
      </w:r>
    </w:p>
    <w:p w14:paraId="542B3345" w14:textId="77777777" w:rsidR="00337DAE" w:rsidRPr="00337DAE" w:rsidRDefault="00337DAE" w:rsidP="00337DAE">
      <w:pPr>
        <w:pStyle w:val="Body"/>
        <w:rPr>
          <w:sz w:val="28"/>
          <w:szCs w:val="28"/>
        </w:rPr>
      </w:pPr>
      <w:r w:rsidRPr="00337DAE">
        <w:rPr>
          <w:sz w:val="28"/>
          <w:szCs w:val="28"/>
        </w:rPr>
        <w:t xml:space="preserve"> </w:t>
      </w:r>
    </w:p>
    <w:p w14:paraId="185ABD01" w14:textId="77777777" w:rsidR="00337DAE" w:rsidRPr="00337DAE" w:rsidRDefault="00337DAE" w:rsidP="00337DAE">
      <w:pPr>
        <w:pStyle w:val="Body"/>
        <w:rPr>
          <w:sz w:val="28"/>
          <w:szCs w:val="28"/>
        </w:rPr>
      </w:pPr>
      <w:r w:rsidRPr="00337DAE">
        <w:rPr>
          <w:sz w:val="28"/>
          <w:szCs w:val="28"/>
        </w:rPr>
        <w:t xml:space="preserve">    #</w:t>
      </w:r>
      <w:proofErr w:type="gramStart"/>
      <w:r w:rsidRPr="00337DAE">
        <w:rPr>
          <w:sz w:val="28"/>
          <w:szCs w:val="28"/>
        </w:rPr>
        <w:t>background</w:t>
      </w:r>
      <w:proofErr w:type="gramEnd"/>
    </w:p>
    <w:p w14:paraId="6C118828" w14:textId="77777777" w:rsidR="00337DAE" w:rsidRPr="00337DAE" w:rsidRDefault="00337DAE" w:rsidP="00337DAE">
      <w:pPr>
        <w:pStyle w:val="Body"/>
        <w:rPr>
          <w:sz w:val="28"/>
          <w:szCs w:val="28"/>
        </w:rPr>
      </w:pPr>
    </w:p>
    <w:p w14:paraId="77A15A98" w14:textId="77777777" w:rsidR="00337DAE" w:rsidRPr="00337DAE" w:rsidRDefault="00337DAE" w:rsidP="00337DAE">
      <w:pPr>
        <w:pStyle w:val="Body"/>
        <w:rPr>
          <w:sz w:val="28"/>
          <w:szCs w:val="28"/>
        </w:rPr>
      </w:pPr>
      <w:r w:rsidRPr="00337DAE">
        <w:rPr>
          <w:sz w:val="28"/>
          <w:szCs w:val="28"/>
        </w:rPr>
        <w:t xml:space="preserve">    picture='bg.jpg',</w:t>
      </w:r>
    </w:p>
    <w:p w14:paraId="041D6100" w14:textId="77777777" w:rsidR="00337DAE" w:rsidRPr="00337DAE" w:rsidRDefault="00337DAE" w:rsidP="00337DAE">
      <w:pPr>
        <w:pStyle w:val="Body"/>
        <w:rPr>
          <w:sz w:val="28"/>
          <w:szCs w:val="28"/>
        </w:rPr>
      </w:pPr>
      <w:r w:rsidRPr="00337DAE">
        <w:rPr>
          <w:sz w:val="28"/>
          <w:szCs w:val="28"/>
        </w:rPr>
        <w:t xml:space="preserve">    colorized=True,</w:t>
      </w:r>
    </w:p>
    <w:p w14:paraId="6D87BF04" w14:textId="0430C8F9" w:rsidR="00337DAE" w:rsidRDefault="00337DAE" w:rsidP="00337DAE">
      <w:pPr>
        <w:pStyle w:val="Body"/>
        <w:rPr>
          <w:sz w:val="28"/>
          <w:szCs w:val="28"/>
        </w:rPr>
      </w:pPr>
      <w:r w:rsidRPr="00337DAE">
        <w:rPr>
          <w:sz w:val="28"/>
          <w:szCs w:val="28"/>
        </w:rPr>
        <w:t xml:space="preserve">    contrast</w:t>
      </w:r>
      <w:r>
        <w:rPr>
          <w:sz w:val="28"/>
          <w:szCs w:val="28"/>
        </w:rPr>
        <w:t>=1.0,</w:t>
      </w:r>
    </w:p>
    <w:p w14:paraId="3406D3CD" w14:textId="5E9AA45D" w:rsidR="00337DAE" w:rsidRPr="00337DAE" w:rsidRDefault="00337DAE" w:rsidP="00337DAE">
      <w:pPr>
        <w:pStyle w:val="Body"/>
        <w:rPr>
          <w:sz w:val="28"/>
          <w:szCs w:val="28"/>
        </w:rPr>
      </w:pPr>
      <w:r w:rsidRPr="00337DAE">
        <w:rPr>
          <w:sz w:val="28"/>
          <w:szCs w:val="28"/>
        </w:rPr>
        <w:t xml:space="preserve">  </w:t>
      </w:r>
      <w:r>
        <w:rPr>
          <w:sz w:val="28"/>
          <w:szCs w:val="28"/>
        </w:rPr>
        <w:t xml:space="preserve"> </w:t>
      </w:r>
      <w:r w:rsidRPr="00337DAE">
        <w:rPr>
          <w:sz w:val="28"/>
          <w:szCs w:val="28"/>
        </w:rPr>
        <w:t xml:space="preserve"> brightness=1.0,</w:t>
      </w:r>
    </w:p>
    <w:p w14:paraId="04F83857" w14:textId="77777777" w:rsidR="00337DAE" w:rsidRPr="00337DAE" w:rsidRDefault="00337DAE" w:rsidP="00337DAE">
      <w:pPr>
        <w:pStyle w:val="Body"/>
        <w:rPr>
          <w:sz w:val="28"/>
          <w:szCs w:val="28"/>
        </w:rPr>
      </w:pPr>
      <w:r w:rsidRPr="00337DAE">
        <w:rPr>
          <w:sz w:val="28"/>
          <w:szCs w:val="28"/>
        </w:rPr>
        <w:t xml:space="preserve">    </w:t>
      </w:r>
      <w:proofErr w:type="spellStart"/>
      <w:r w:rsidRPr="00337DAE">
        <w:rPr>
          <w:sz w:val="28"/>
          <w:szCs w:val="28"/>
        </w:rPr>
        <w:t>save_name</w:t>
      </w:r>
      <w:proofErr w:type="spellEnd"/>
      <w:r w:rsidRPr="00337DAE">
        <w:rPr>
          <w:sz w:val="28"/>
          <w:szCs w:val="28"/>
        </w:rPr>
        <w:t>=str(lines[</w:t>
      </w:r>
      <w:proofErr w:type="spellStart"/>
      <w:r w:rsidRPr="00337DAE">
        <w:rPr>
          <w:sz w:val="28"/>
          <w:szCs w:val="28"/>
        </w:rPr>
        <w:t>i</w:t>
      </w:r>
      <w:proofErr w:type="spellEnd"/>
      <w:r w:rsidRPr="00337DAE">
        <w:rPr>
          <w:sz w:val="28"/>
          <w:szCs w:val="28"/>
        </w:rPr>
        <w:t>]+'.bmp'),</w:t>
      </w:r>
    </w:p>
    <w:p w14:paraId="4196256A" w14:textId="77777777" w:rsidR="00337DAE" w:rsidRPr="00337DAE" w:rsidRDefault="00337DAE" w:rsidP="00337DAE">
      <w:pPr>
        <w:pStyle w:val="Body"/>
        <w:rPr>
          <w:sz w:val="28"/>
          <w:szCs w:val="28"/>
        </w:rPr>
      </w:pPr>
      <w:r w:rsidRPr="00337DAE">
        <w:rPr>
          <w:sz w:val="28"/>
          <w:szCs w:val="28"/>
        </w:rPr>
        <w:t xml:space="preserve">    </w:t>
      </w:r>
      <w:proofErr w:type="spellStart"/>
      <w:r w:rsidRPr="00337DAE">
        <w:rPr>
          <w:sz w:val="28"/>
          <w:szCs w:val="28"/>
        </w:rPr>
        <w:t>save_dir</w:t>
      </w:r>
      <w:proofErr w:type="spellEnd"/>
      <w:r w:rsidRPr="00337DAE">
        <w:rPr>
          <w:sz w:val="28"/>
          <w:szCs w:val="28"/>
        </w:rPr>
        <w:t>=</w:t>
      </w:r>
      <w:proofErr w:type="spellStart"/>
      <w:proofErr w:type="gramStart"/>
      <w:r w:rsidRPr="00337DAE">
        <w:rPr>
          <w:sz w:val="28"/>
          <w:szCs w:val="28"/>
        </w:rPr>
        <w:t>os.getcwd</w:t>
      </w:r>
      <w:proofErr w:type="spellEnd"/>
      <w:proofErr w:type="gramEnd"/>
      <w:r w:rsidRPr="00337DAE">
        <w:rPr>
          <w:sz w:val="28"/>
          <w:szCs w:val="28"/>
        </w:rPr>
        <w:t>()</w:t>
      </w:r>
    </w:p>
    <w:p w14:paraId="6963A59E" w14:textId="38263C1C" w:rsidR="00337DAE" w:rsidRPr="00337DAE" w:rsidRDefault="00337DAE" w:rsidP="00337DAE">
      <w:pPr>
        <w:pStyle w:val="Body"/>
        <w:rPr>
          <w:sz w:val="28"/>
          <w:szCs w:val="28"/>
        </w:rPr>
      </w:pPr>
      <w:r w:rsidRPr="00337DAE">
        <w:rPr>
          <w:sz w:val="28"/>
          <w:szCs w:val="28"/>
        </w:rPr>
        <w:t>)</w:t>
      </w:r>
    </w:p>
    <w:p w14:paraId="72519991" w14:textId="6E25576A" w:rsidR="00C4361E" w:rsidRDefault="00C4361E">
      <w:pPr>
        <w:spacing w:after="160" w:line="259" w:lineRule="auto"/>
        <w:rPr>
          <w:rFonts w:ascii="Calibri" w:eastAsia="Calibri" w:hAnsi="Calibri"/>
          <w:b/>
          <w:bCs/>
          <w:color w:val="000000"/>
          <w:kern w:val="2"/>
          <w:sz w:val="28"/>
          <w:szCs w:val="28"/>
          <w:lang w:bidi="hi-IN"/>
        </w:rPr>
      </w:pPr>
    </w:p>
    <w:p w14:paraId="29977924" w14:textId="330F28D4" w:rsidR="00337DAE" w:rsidRDefault="00337DAE">
      <w:pPr>
        <w:spacing w:after="160" w:line="259" w:lineRule="auto"/>
        <w:rPr>
          <w:rFonts w:ascii="Calibri" w:eastAsia="Calibri" w:hAnsi="Calibri"/>
          <w:b/>
          <w:bCs/>
          <w:color w:val="000000"/>
          <w:kern w:val="2"/>
          <w:sz w:val="28"/>
          <w:szCs w:val="28"/>
          <w:lang w:bidi="hi-IN"/>
        </w:rPr>
      </w:pPr>
    </w:p>
    <w:p w14:paraId="2E33F07F" w14:textId="77777777" w:rsidR="00712267" w:rsidRDefault="00337DAE">
      <w:pPr>
        <w:spacing w:after="160" w:line="259" w:lineRule="auto"/>
        <w:rPr>
          <w:rFonts w:ascii="Calibri" w:eastAsia="Calibri" w:hAnsi="Calibri"/>
          <w:b/>
          <w:bCs/>
          <w:color w:val="000000"/>
          <w:kern w:val="2"/>
          <w:sz w:val="28"/>
          <w:szCs w:val="28"/>
          <w:lang w:bidi="hi-IN"/>
        </w:rPr>
      </w:pPr>
      <w:r>
        <w:rPr>
          <w:rFonts w:ascii="Calibri" w:eastAsia="Calibri" w:hAnsi="Calibri"/>
          <w:b/>
          <w:bCs/>
          <w:color w:val="000000"/>
          <w:kern w:val="2"/>
          <w:sz w:val="28"/>
          <w:szCs w:val="28"/>
          <w:lang w:bidi="hi-IN"/>
        </w:rPr>
        <w:tab/>
      </w:r>
      <w:r>
        <w:rPr>
          <w:rFonts w:ascii="Calibri" w:eastAsia="Calibri" w:hAnsi="Calibri"/>
          <w:b/>
          <w:bCs/>
          <w:color w:val="000000"/>
          <w:kern w:val="2"/>
          <w:sz w:val="28"/>
          <w:szCs w:val="28"/>
          <w:lang w:bidi="hi-IN"/>
        </w:rPr>
        <w:tab/>
      </w:r>
      <w:r>
        <w:rPr>
          <w:rFonts w:ascii="Calibri" w:eastAsia="Calibri" w:hAnsi="Calibri"/>
          <w:b/>
          <w:bCs/>
          <w:color w:val="000000"/>
          <w:kern w:val="2"/>
          <w:sz w:val="28"/>
          <w:szCs w:val="28"/>
          <w:lang w:bidi="hi-IN"/>
        </w:rPr>
        <w:tab/>
        <w:t xml:space="preserve">     </w:t>
      </w:r>
    </w:p>
    <w:p w14:paraId="679E232E" w14:textId="199E0949" w:rsidR="00337DAE" w:rsidRDefault="00337DAE">
      <w:pPr>
        <w:spacing w:after="160" w:line="259" w:lineRule="auto"/>
        <w:rPr>
          <w:rFonts w:ascii="Calibri" w:eastAsia="Calibri" w:hAnsi="Calibri"/>
          <w:b/>
          <w:bCs/>
          <w:color w:val="000000"/>
          <w:kern w:val="2"/>
          <w:sz w:val="40"/>
          <w:szCs w:val="40"/>
          <w:lang w:bidi="hi-IN"/>
        </w:rPr>
      </w:pPr>
      <w:r w:rsidRPr="00834654">
        <w:rPr>
          <w:rFonts w:ascii="Calibri" w:eastAsia="Calibri" w:hAnsi="Calibri"/>
          <w:b/>
          <w:bCs/>
          <w:color w:val="000000"/>
          <w:kern w:val="2"/>
          <w:sz w:val="40"/>
          <w:szCs w:val="40"/>
          <w:u w:val="single"/>
          <w:lang w:bidi="hi-IN"/>
        </w:rPr>
        <w:t>Taking Attendance</w:t>
      </w:r>
      <w:r>
        <w:rPr>
          <w:rFonts w:ascii="Calibri" w:eastAsia="Calibri" w:hAnsi="Calibri"/>
          <w:b/>
          <w:bCs/>
          <w:color w:val="000000"/>
          <w:kern w:val="2"/>
          <w:sz w:val="40"/>
          <w:szCs w:val="40"/>
          <w:lang w:bidi="hi-IN"/>
        </w:rPr>
        <w:t>-</w:t>
      </w:r>
    </w:p>
    <w:p w14:paraId="23A8312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cv2</w:t>
      </w:r>
    </w:p>
    <w:p w14:paraId="06724D2F"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import </w:t>
      </w:r>
      <w:proofErr w:type="spellStart"/>
      <w:r w:rsidRPr="005B2543">
        <w:rPr>
          <w:rFonts w:ascii="Calibri" w:eastAsia="Calibri" w:hAnsi="Calibri"/>
          <w:color w:val="000000"/>
          <w:kern w:val="2"/>
          <w:lang w:bidi="hi-IN"/>
        </w:rPr>
        <w:t>numpy</w:t>
      </w:r>
      <w:proofErr w:type="spellEnd"/>
      <w:r w:rsidRPr="005B2543">
        <w:rPr>
          <w:rFonts w:ascii="Calibri" w:eastAsia="Calibri" w:hAnsi="Calibri"/>
          <w:color w:val="000000"/>
          <w:kern w:val="2"/>
          <w:lang w:bidi="hi-IN"/>
        </w:rPr>
        <w:t xml:space="preserve"> as np</w:t>
      </w:r>
    </w:p>
    <w:p w14:paraId="6A07B76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import </w:t>
      </w:r>
      <w:proofErr w:type="spellStart"/>
      <w:proofErr w:type="gramStart"/>
      <w:r w:rsidRPr="005B2543">
        <w:rPr>
          <w:rFonts w:ascii="Calibri" w:eastAsia="Calibri" w:hAnsi="Calibri"/>
          <w:color w:val="000000"/>
          <w:kern w:val="2"/>
          <w:lang w:bidi="hi-IN"/>
        </w:rPr>
        <w:t>pyzbar.pyzbar</w:t>
      </w:r>
      <w:proofErr w:type="spellEnd"/>
      <w:proofErr w:type="gramEnd"/>
      <w:r w:rsidRPr="005B2543">
        <w:rPr>
          <w:rFonts w:ascii="Calibri" w:eastAsia="Calibri" w:hAnsi="Calibri"/>
          <w:color w:val="000000"/>
          <w:kern w:val="2"/>
          <w:lang w:bidi="hi-IN"/>
        </w:rPr>
        <w:t xml:space="preserve"> as </w:t>
      </w:r>
      <w:proofErr w:type="spellStart"/>
      <w:r w:rsidRPr="005B2543">
        <w:rPr>
          <w:rFonts w:ascii="Calibri" w:eastAsia="Calibri" w:hAnsi="Calibri"/>
          <w:color w:val="000000"/>
          <w:kern w:val="2"/>
          <w:lang w:bidi="hi-IN"/>
        </w:rPr>
        <w:t>pyzbar</w:t>
      </w:r>
      <w:proofErr w:type="spellEnd"/>
    </w:p>
    <w:p w14:paraId="4513AE2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lastRenderedPageBreak/>
        <w:t>import sys</w:t>
      </w:r>
    </w:p>
    <w:p w14:paraId="1F0CEFC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time</w:t>
      </w:r>
    </w:p>
    <w:p w14:paraId="4E5858F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import pybase64</w:t>
      </w:r>
    </w:p>
    <w:p w14:paraId="2E593513" w14:textId="77777777" w:rsidR="005B2543" w:rsidRPr="005B2543" w:rsidRDefault="005B2543" w:rsidP="005B2543">
      <w:pPr>
        <w:spacing w:after="160" w:line="259" w:lineRule="auto"/>
        <w:rPr>
          <w:rFonts w:ascii="Calibri" w:eastAsia="Calibri" w:hAnsi="Calibri"/>
          <w:color w:val="000000"/>
          <w:kern w:val="2"/>
          <w:lang w:bidi="hi-IN"/>
        </w:rPr>
      </w:pPr>
    </w:p>
    <w:p w14:paraId="2F55E8BA"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t>
      </w:r>
      <w:proofErr w:type="gramStart"/>
      <w:r w:rsidRPr="005B2543">
        <w:rPr>
          <w:rFonts w:ascii="Calibri" w:eastAsia="Calibri" w:hAnsi="Calibri"/>
          <w:color w:val="000000"/>
          <w:kern w:val="2"/>
          <w:lang w:bidi="hi-IN"/>
        </w:rPr>
        <w:t>start</w:t>
      </w:r>
      <w:proofErr w:type="gramEnd"/>
      <w:r w:rsidRPr="005B2543">
        <w:rPr>
          <w:rFonts w:ascii="Calibri" w:eastAsia="Calibri" w:hAnsi="Calibri"/>
          <w:color w:val="000000"/>
          <w:kern w:val="2"/>
          <w:lang w:bidi="hi-IN"/>
        </w:rPr>
        <w:t xml:space="preserve"> web cam</w:t>
      </w:r>
    </w:p>
    <w:p w14:paraId="0DCE04B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cap = cv2.VideoCapture(0)</w:t>
      </w:r>
    </w:p>
    <w:p w14:paraId="33976521" w14:textId="77777777" w:rsidR="005B2543" w:rsidRPr="005B2543" w:rsidRDefault="005B2543" w:rsidP="005B2543">
      <w:pPr>
        <w:spacing w:after="160" w:line="259" w:lineRule="auto"/>
        <w:rPr>
          <w:rFonts w:ascii="Calibri" w:eastAsia="Calibri" w:hAnsi="Calibri"/>
          <w:color w:val="000000"/>
          <w:kern w:val="2"/>
          <w:lang w:bidi="hi-IN"/>
        </w:rPr>
      </w:pPr>
    </w:p>
    <w:p w14:paraId="520F608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names</w:t>
      </w:r>
      <w:proofErr w:type="gramStart"/>
      <w:r w:rsidRPr="005B2543">
        <w:rPr>
          <w:rFonts w:ascii="Calibri" w:eastAsia="Calibri" w:hAnsi="Calibri"/>
          <w:color w:val="000000"/>
          <w:kern w:val="2"/>
          <w:lang w:bidi="hi-IN"/>
        </w:rPr>
        <w:t>=[</w:t>
      </w:r>
      <w:proofErr w:type="gramEnd"/>
      <w:r w:rsidRPr="005B2543">
        <w:rPr>
          <w:rFonts w:ascii="Calibri" w:eastAsia="Calibri" w:hAnsi="Calibri"/>
          <w:color w:val="000000"/>
          <w:kern w:val="2"/>
          <w:lang w:bidi="hi-IN"/>
        </w:rPr>
        <w:t>]</w:t>
      </w:r>
    </w:p>
    <w:p w14:paraId="32F61393" w14:textId="77777777" w:rsidR="005B2543" w:rsidRPr="005B2543" w:rsidRDefault="005B2543" w:rsidP="005B2543">
      <w:pPr>
        <w:spacing w:after="160" w:line="259" w:lineRule="auto"/>
        <w:rPr>
          <w:rFonts w:ascii="Calibri" w:eastAsia="Calibri" w:hAnsi="Calibri"/>
          <w:color w:val="000000"/>
          <w:kern w:val="2"/>
          <w:lang w:bidi="hi-IN"/>
        </w:rPr>
      </w:pPr>
    </w:p>
    <w:p w14:paraId="2559B8A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t>
      </w:r>
      <w:proofErr w:type="gramStart"/>
      <w:r w:rsidRPr="005B2543">
        <w:rPr>
          <w:rFonts w:ascii="Calibri" w:eastAsia="Calibri" w:hAnsi="Calibri"/>
          <w:color w:val="000000"/>
          <w:kern w:val="2"/>
          <w:lang w:bidi="hi-IN"/>
        </w:rPr>
        <w:t>function</w:t>
      </w:r>
      <w:proofErr w:type="gramEnd"/>
      <w:r w:rsidRPr="005B2543">
        <w:rPr>
          <w:rFonts w:ascii="Calibri" w:eastAsia="Calibri" w:hAnsi="Calibri"/>
          <w:color w:val="000000"/>
          <w:kern w:val="2"/>
          <w:lang w:bidi="hi-IN"/>
        </w:rPr>
        <w:t xml:space="preserve"> for </w:t>
      </w:r>
      <w:proofErr w:type="spellStart"/>
      <w:r w:rsidRPr="005B2543">
        <w:rPr>
          <w:rFonts w:ascii="Calibri" w:eastAsia="Calibri" w:hAnsi="Calibri"/>
          <w:color w:val="000000"/>
          <w:kern w:val="2"/>
          <w:lang w:bidi="hi-IN"/>
        </w:rPr>
        <w:t>attendence</w:t>
      </w:r>
      <w:proofErr w:type="spellEnd"/>
      <w:r w:rsidRPr="005B2543">
        <w:rPr>
          <w:rFonts w:ascii="Calibri" w:eastAsia="Calibri" w:hAnsi="Calibri"/>
          <w:color w:val="000000"/>
          <w:kern w:val="2"/>
          <w:lang w:bidi="hi-IN"/>
        </w:rPr>
        <w:t xml:space="preserve"> file</w:t>
      </w:r>
    </w:p>
    <w:p w14:paraId="7E0DDF17" w14:textId="77777777" w:rsidR="005B2543" w:rsidRPr="005B2543" w:rsidRDefault="005B2543" w:rsidP="005B2543">
      <w:pPr>
        <w:spacing w:after="160" w:line="259" w:lineRule="auto"/>
        <w:rPr>
          <w:rFonts w:ascii="Calibri" w:eastAsia="Calibri" w:hAnsi="Calibri"/>
          <w:color w:val="000000"/>
          <w:kern w:val="2"/>
          <w:lang w:bidi="hi-IN"/>
        </w:rPr>
      </w:pPr>
    </w:p>
    <w:p w14:paraId="7534824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fob=open('</w:t>
      </w:r>
      <w:proofErr w:type="spellStart"/>
      <w:r w:rsidRPr="005B2543">
        <w:rPr>
          <w:rFonts w:ascii="Calibri" w:eastAsia="Calibri" w:hAnsi="Calibri"/>
          <w:color w:val="000000"/>
          <w:kern w:val="2"/>
          <w:lang w:bidi="hi-IN"/>
        </w:rPr>
        <w:t>attendence.txt','a</w:t>
      </w:r>
      <w:proofErr w:type="spellEnd"/>
      <w:r w:rsidRPr="005B2543">
        <w:rPr>
          <w:rFonts w:ascii="Calibri" w:eastAsia="Calibri" w:hAnsi="Calibri"/>
          <w:color w:val="000000"/>
          <w:kern w:val="2"/>
          <w:lang w:bidi="hi-IN"/>
        </w:rPr>
        <w:t>+')</w:t>
      </w:r>
    </w:p>
    <w:p w14:paraId="7A776AB5"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def </w:t>
      </w:r>
      <w:proofErr w:type="spellStart"/>
      <w:r w:rsidRPr="005B2543">
        <w:rPr>
          <w:rFonts w:ascii="Calibri" w:eastAsia="Calibri" w:hAnsi="Calibri"/>
          <w:color w:val="000000"/>
          <w:kern w:val="2"/>
          <w:lang w:bidi="hi-IN"/>
        </w:rPr>
        <w:t>enterData</w:t>
      </w:r>
      <w:proofErr w:type="spellEnd"/>
      <w:r w:rsidRPr="005B2543">
        <w:rPr>
          <w:rFonts w:ascii="Calibri" w:eastAsia="Calibri" w:hAnsi="Calibri"/>
          <w:color w:val="000000"/>
          <w:kern w:val="2"/>
          <w:lang w:bidi="hi-IN"/>
        </w:rPr>
        <w:t>(z):</w:t>
      </w:r>
    </w:p>
    <w:p w14:paraId="52459E82"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if z in names:</w:t>
      </w:r>
    </w:p>
    <w:p w14:paraId="53DECBB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pass</w:t>
      </w:r>
    </w:p>
    <w:p w14:paraId="25397024"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else:</w:t>
      </w:r>
    </w:p>
    <w:p w14:paraId="278FCDF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names.append</w:t>
      </w:r>
      <w:proofErr w:type="spellEnd"/>
      <w:proofErr w:type="gramEnd"/>
      <w:r w:rsidRPr="005B2543">
        <w:rPr>
          <w:rFonts w:ascii="Calibri" w:eastAsia="Calibri" w:hAnsi="Calibri"/>
          <w:color w:val="000000"/>
          <w:kern w:val="2"/>
          <w:lang w:bidi="hi-IN"/>
        </w:rPr>
        <w:t>(z)</w:t>
      </w:r>
    </w:p>
    <w:p w14:paraId="52DCB7F2"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z='</w:t>
      </w:r>
      <w:proofErr w:type="gramStart"/>
      <w:r w:rsidRPr="005B2543">
        <w:rPr>
          <w:rFonts w:ascii="Calibri" w:eastAsia="Calibri" w:hAnsi="Calibri"/>
          <w:color w:val="000000"/>
          <w:kern w:val="2"/>
          <w:lang w:bidi="hi-IN"/>
        </w:rPr>
        <w:t>'.join</w:t>
      </w:r>
      <w:proofErr w:type="gramEnd"/>
      <w:r w:rsidRPr="005B2543">
        <w:rPr>
          <w:rFonts w:ascii="Calibri" w:eastAsia="Calibri" w:hAnsi="Calibri"/>
          <w:color w:val="000000"/>
          <w:kern w:val="2"/>
          <w:lang w:bidi="hi-IN"/>
        </w:rPr>
        <w:t>(str(z))</w:t>
      </w:r>
    </w:p>
    <w:p w14:paraId="7889A27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fob.write</w:t>
      </w:r>
      <w:proofErr w:type="spellEnd"/>
      <w:proofErr w:type="gramEnd"/>
      <w:r w:rsidRPr="005B2543">
        <w:rPr>
          <w:rFonts w:ascii="Calibri" w:eastAsia="Calibri" w:hAnsi="Calibri"/>
          <w:color w:val="000000"/>
          <w:kern w:val="2"/>
          <w:lang w:bidi="hi-IN"/>
        </w:rPr>
        <w:t>(z+'\n')</w:t>
      </w:r>
    </w:p>
    <w:p w14:paraId="532BA4F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return names</w:t>
      </w:r>
    </w:p>
    <w:p w14:paraId="4C64BF32" w14:textId="77777777" w:rsidR="005B2543" w:rsidRPr="005B2543" w:rsidRDefault="005B2543" w:rsidP="005B2543">
      <w:pPr>
        <w:spacing w:after="160" w:line="259" w:lineRule="auto"/>
        <w:rPr>
          <w:rFonts w:ascii="Calibri" w:eastAsia="Calibri" w:hAnsi="Calibri"/>
          <w:color w:val="000000"/>
          <w:kern w:val="2"/>
          <w:lang w:bidi="hi-IN"/>
        </w:rPr>
      </w:pPr>
    </w:p>
    <w:p w14:paraId="5007B9B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print('Reading............')</w:t>
      </w:r>
    </w:p>
    <w:p w14:paraId="536D093C" w14:textId="77777777" w:rsidR="005B2543" w:rsidRPr="005B2543" w:rsidRDefault="005B2543" w:rsidP="005B2543">
      <w:pPr>
        <w:spacing w:after="160" w:line="259" w:lineRule="auto"/>
        <w:rPr>
          <w:rFonts w:ascii="Calibri" w:eastAsia="Calibri" w:hAnsi="Calibri"/>
          <w:color w:val="000000"/>
          <w:kern w:val="2"/>
          <w:lang w:bidi="hi-IN"/>
        </w:rPr>
      </w:pPr>
    </w:p>
    <w:p w14:paraId="19081585"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#Data present or not</w:t>
      </w:r>
    </w:p>
    <w:p w14:paraId="662E572C" w14:textId="77777777" w:rsidR="005B2543" w:rsidRPr="005B2543" w:rsidRDefault="005B2543" w:rsidP="005B2543">
      <w:pPr>
        <w:spacing w:after="160" w:line="259" w:lineRule="auto"/>
        <w:rPr>
          <w:rFonts w:ascii="Calibri" w:eastAsia="Calibri" w:hAnsi="Calibri"/>
          <w:color w:val="000000"/>
          <w:kern w:val="2"/>
          <w:lang w:bidi="hi-IN"/>
        </w:rPr>
      </w:pPr>
    </w:p>
    <w:p w14:paraId="1AD3143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def </w:t>
      </w:r>
      <w:proofErr w:type="spellStart"/>
      <w:r w:rsidRPr="005B2543">
        <w:rPr>
          <w:rFonts w:ascii="Calibri" w:eastAsia="Calibri" w:hAnsi="Calibri"/>
          <w:color w:val="000000"/>
          <w:kern w:val="2"/>
          <w:lang w:bidi="hi-IN"/>
        </w:rPr>
        <w:t>checkData</w:t>
      </w:r>
      <w:proofErr w:type="spellEnd"/>
      <w:r w:rsidRPr="005B2543">
        <w:rPr>
          <w:rFonts w:ascii="Calibri" w:eastAsia="Calibri" w:hAnsi="Calibri"/>
          <w:color w:val="000000"/>
          <w:kern w:val="2"/>
          <w:lang w:bidi="hi-IN"/>
        </w:rPr>
        <w:t>(data):</w:t>
      </w:r>
    </w:p>
    <w:p w14:paraId="2EBC5F86"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data=str(data)</w:t>
      </w:r>
    </w:p>
    <w:p w14:paraId="0BA958B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lastRenderedPageBreak/>
        <w:t xml:space="preserve">    if data in names:</w:t>
      </w:r>
    </w:p>
    <w:p w14:paraId="7ABD57C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print(</w:t>
      </w:r>
      <w:proofErr w:type="gramEnd"/>
      <w:r w:rsidRPr="005B2543">
        <w:rPr>
          <w:rFonts w:ascii="Calibri" w:eastAsia="Calibri" w:hAnsi="Calibri"/>
          <w:color w:val="000000"/>
          <w:kern w:val="2"/>
          <w:lang w:bidi="hi-IN"/>
        </w:rPr>
        <w:t>'Already present')</w:t>
      </w:r>
    </w:p>
    <w:p w14:paraId="4CDDF57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else:</w:t>
      </w:r>
    </w:p>
    <w:p w14:paraId="7A1FA83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print('\</w:t>
      </w:r>
      <w:proofErr w:type="spellStart"/>
      <w:r w:rsidRPr="005B2543">
        <w:rPr>
          <w:rFonts w:ascii="Calibri" w:eastAsia="Calibri" w:hAnsi="Calibri"/>
          <w:color w:val="000000"/>
          <w:kern w:val="2"/>
          <w:lang w:bidi="hi-IN"/>
        </w:rPr>
        <w:t>n'+str</w:t>
      </w:r>
      <w:proofErr w:type="spell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len</w:t>
      </w:r>
      <w:proofErr w:type="spellEnd"/>
      <w:r w:rsidRPr="005B2543">
        <w:rPr>
          <w:rFonts w:ascii="Calibri" w:eastAsia="Calibri" w:hAnsi="Calibri"/>
          <w:color w:val="000000"/>
          <w:kern w:val="2"/>
          <w:lang w:bidi="hi-IN"/>
        </w:rPr>
        <w:t>(names)+</w:t>
      </w:r>
      <w:proofErr w:type="gramStart"/>
      <w:r w:rsidRPr="005B2543">
        <w:rPr>
          <w:rFonts w:ascii="Calibri" w:eastAsia="Calibri" w:hAnsi="Calibri"/>
          <w:color w:val="000000"/>
          <w:kern w:val="2"/>
          <w:lang w:bidi="hi-IN"/>
        </w:rPr>
        <w:t>1)+</w:t>
      </w:r>
      <w:proofErr w:type="gram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n'+'Present</w:t>
      </w:r>
      <w:proofErr w:type="spellEnd"/>
      <w:r w:rsidRPr="005B2543">
        <w:rPr>
          <w:rFonts w:ascii="Calibri" w:eastAsia="Calibri" w:hAnsi="Calibri"/>
          <w:color w:val="000000"/>
          <w:kern w:val="2"/>
          <w:lang w:bidi="hi-IN"/>
        </w:rPr>
        <w:t xml:space="preserve"> done')</w:t>
      </w:r>
    </w:p>
    <w:p w14:paraId="2B85C7E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enterData</w:t>
      </w:r>
      <w:proofErr w:type="spellEnd"/>
      <w:r w:rsidRPr="005B2543">
        <w:rPr>
          <w:rFonts w:ascii="Calibri" w:eastAsia="Calibri" w:hAnsi="Calibri"/>
          <w:color w:val="000000"/>
          <w:kern w:val="2"/>
          <w:lang w:bidi="hi-IN"/>
        </w:rPr>
        <w:t>(data)</w:t>
      </w:r>
    </w:p>
    <w:p w14:paraId="46520B08" w14:textId="77777777" w:rsidR="005B2543" w:rsidRPr="005B2543" w:rsidRDefault="005B2543" w:rsidP="005B2543">
      <w:pPr>
        <w:spacing w:after="160" w:line="259" w:lineRule="auto"/>
        <w:rPr>
          <w:rFonts w:ascii="Calibri" w:eastAsia="Calibri" w:hAnsi="Calibri"/>
          <w:color w:val="000000"/>
          <w:kern w:val="2"/>
          <w:lang w:bidi="hi-IN"/>
        </w:rPr>
      </w:pPr>
    </w:p>
    <w:p w14:paraId="547E1B4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while True:</w:t>
      </w:r>
    </w:p>
    <w:p w14:paraId="04E8754B"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_,frame</w:t>
      </w:r>
      <w:proofErr w:type="gram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cap.read</w:t>
      </w:r>
      <w:proofErr w:type="spellEnd"/>
      <w:r w:rsidRPr="005B2543">
        <w:rPr>
          <w:rFonts w:ascii="Calibri" w:eastAsia="Calibri" w:hAnsi="Calibri"/>
          <w:color w:val="000000"/>
          <w:kern w:val="2"/>
          <w:lang w:bidi="hi-IN"/>
        </w:rPr>
        <w:t>()</w:t>
      </w:r>
    </w:p>
    <w:p w14:paraId="64E86834"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decodeObjects</w:t>
      </w:r>
      <w:proofErr w:type="spellEnd"/>
      <w:r w:rsidRPr="005B2543">
        <w:rPr>
          <w:rFonts w:ascii="Calibri" w:eastAsia="Calibri" w:hAnsi="Calibri"/>
          <w:color w:val="000000"/>
          <w:kern w:val="2"/>
          <w:lang w:bidi="hi-IN"/>
        </w:rPr>
        <w:t xml:space="preserve"> = </w:t>
      </w:r>
      <w:proofErr w:type="spellStart"/>
      <w:proofErr w:type="gramStart"/>
      <w:r w:rsidRPr="005B2543">
        <w:rPr>
          <w:rFonts w:ascii="Calibri" w:eastAsia="Calibri" w:hAnsi="Calibri"/>
          <w:color w:val="000000"/>
          <w:kern w:val="2"/>
          <w:lang w:bidi="hi-IN"/>
        </w:rPr>
        <w:t>pyzbar.decode</w:t>
      </w:r>
      <w:proofErr w:type="spellEnd"/>
      <w:proofErr w:type="gramEnd"/>
      <w:r w:rsidRPr="005B2543">
        <w:rPr>
          <w:rFonts w:ascii="Calibri" w:eastAsia="Calibri" w:hAnsi="Calibri"/>
          <w:color w:val="000000"/>
          <w:kern w:val="2"/>
          <w:lang w:bidi="hi-IN"/>
        </w:rPr>
        <w:t>(frame)</w:t>
      </w:r>
    </w:p>
    <w:p w14:paraId="42F2884E"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for obj in </w:t>
      </w:r>
      <w:proofErr w:type="spellStart"/>
      <w:r w:rsidRPr="005B2543">
        <w:rPr>
          <w:rFonts w:ascii="Calibri" w:eastAsia="Calibri" w:hAnsi="Calibri"/>
          <w:color w:val="000000"/>
          <w:kern w:val="2"/>
          <w:lang w:bidi="hi-IN"/>
        </w:rPr>
        <w:t>decodeObjects</w:t>
      </w:r>
      <w:proofErr w:type="spellEnd"/>
      <w:r w:rsidRPr="005B2543">
        <w:rPr>
          <w:rFonts w:ascii="Calibri" w:eastAsia="Calibri" w:hAnsi="Calibri"/>
          <w:color w:val="000000"/>
          <w:kern w:val="2"/>
          <w:lang w:bidi="hi-IN"/>
        </w:rPr>
        <w:t>:</w:t>
      </w:r>
    </w:p>
    <w:p w14:paraId="6D63E403"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r w:rsidRPr="005B2543">
        <w:rPr>
          <w:rFonts w:ascii="Calibri" w:eastAsia="Calibri" w:hAnsi="Calibri"/>
          <w:color w:val="000000"/>
          <w:kern w:val="2"/>
          <w:lang w:bidi="hi-IN"/>
        </w:rPr>
        <w:t>checkData</w:t>
      </w:r>
      <w:proofErr w:type="spellEnd"/>
      <w:r w:rsidRPr="005B2543">
        <w:rPr>
          <w:rFonts w:ascii="Calibri" w:eastAsia="Calibri" w:hAnsi="Calibri"/>
          <w:color w:val="000000"/>
          <w:kern w:val="2"/>
          <w:lang w:bidi="hi-IN"/>
        </w:rPr>
        <w:t>(</w:t>
      </w:r>
      <w:proofErr w:type="spellStart"/>
      <w:r w:rsidRPr="005B2543">
        <w:rPr>
          <w:rFonts w:ascii="Calibri" w:eastAsia="Calibri" w:hAnsi="Calibri"/>
          <w:color w:val="000000"/>
          <w:kern w:val="2"/>
          <w:lang w:bidi="hi-IN"/>
        </w:rPr>
        <w:t>obj.data</w:t>
      </w:r>
      <w:proofErr w:type="spellEnd"/>
      <w:r w:rsidRPr="005B2543">
        <w:rPr>
          <w:rFonts w:ascii="Calibri" w:eastAsia="Calibri" w:hAnsi="Calibri"/>
          <w:color w:val="000000"/>
          <w:kern w:val="2"/>
          <w:lang w:bidi="hi-IN"/>
        </w:rPr>
        <w:t>)</w:t>
      </w:r>
    </w:p>
    <w:p w14:paraId="2C2F327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spellStart"/>
      <w:proofErr w:type="gramStart"/>
      <w:r w:rsidRPr="005B2543">
        <w:rPr>
          <w:rFonts w:ascii="Calibri" w:eastAsia="Calibri" w:hAnsi="Calibri"/>
          <w:color w:val="000000"/>
          <w:kern w:val="2"/>
          <w:lang w:bidi="hi-IN"/>
        </w:rPr>
        <w:t>time.sleep</w:t>
      </w:r>
      <w:proofErr w:type="spellEnd"/>
      <w:proofErr w:type="gramEnd"/>
      <w:r w:rsidRPr="005B2543">
        <w:rPr>
          <w:rFonts w:ascii="Calibri" w:eastAsia="Calibri" w:hAnsi="Calibri"/>
          <w:color w:val="000000"/>
          <w:kern w:val="2"/>
          <w:lang w:bidi="hi-IN"/>
        </w:rPr>
        <w:t>(1)</w:t>
      </w:r>
    </w:p>
    <w:p w14:paraId="29AFBDF2" w14:textId="77777777" w:rsidR="005B2543" w:rsidRPr="005B2543" w:rsidRDefault="005B2543" w:rsidP="005B2543">
      <w:pPr>
        <w:spacing w:after="160" w:line="259" w:lineRule="auto"/>
        <w:rPr>
          <w:rFonts w:ascii="Calibri" w:eastAsia="Calibri" w:hAnsi="Calibri"/>
          <w:color w:val="000000"/>
          <w:kern w:val="2"/>
          <w:lang w:bidi="hi-IN"/>
        </w:rPr>
      </w:pPr>
    </w:p>
    <w:p w14:paraId="5616C80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cv2.imshow("</w:t>
      </w:r>
      <w:proofErr w:type="spellStart"/>
      <w:r w:rsidRPr="005B2543">
        <w:rPr>
          <w:rFonts w:ascii="Calibri" w:eastAsia="Calibri" w:hAnsi="Calibri"/>
          <w:color w:val="000000"/>
          <w:kern w:val="2"/>
          <w:lang w:bidi="hi-IN"/>
        </w:rPr>
        <w:t>Frame</w:t>
      </w:r>
      <w:proofErr w:type="gramStart"/>
      <w:r w:rsidRPr="005B2543">
        <w:rPr>
          <w:rFonts w:ascii="Calibri" w:eastAsia="Calibri" w:hAnsi="Calibri"/>
          <w:color w:val="000000"/>
          <w:kern w:val="2"/>
          <w:lang w:bidi="hi-IN"/>
        </w:rPr>
        <w:t>",frame</w:t>
      </w:r>
      <w:proofErr w:type="spellEnd"/>
      <w:proofErr w:type="gramEnd"/>
      <w:r w:rsidRPr="005B2543">
        <w:rPr>
          <w:rFonts w:ascii="Calibri" w:eastAsia="Calibri" w:hAnsi="Calibri"/>
          <w:color w:val="000000"/>
          <w:kern w:val="2"/>
          <w:lang w:bidi="hi-IN"/>
        </w:rPr>
        <w:t>)</w:t>
      </w:r>
    </w:p>
    <w:p w14:paraId="43048996" w14:textId="77777777" w:rsidR="005B2543" w:rsidRPr="005B2543" w:rsidRDefault="005B2543" w:rsidP="005B2543">
      <w:pPr>
        <w:spacing w:after="160" w:line="259" w:lineRule="auto"/>
        <w:rPr>
          <w:rFonts w:ascii="Calibri" w:eastAsia="Calibri" w:hAnsi="Calibri"/>
          <w:color w:val="000000"/>
          <w:kern w:val="2"/>
          <w:lang w:bidi="hi-IN"/>
        </w:rPr>
      </w:pPr>
    </w:p>
    <w:p w14:paraId="201F1F8D"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w:t>
      </w:r>
      <w:proofErr w:type="gramStart"/>
      <w:r w:rsidRPr="005B2543">
        <w:rPr>
          <w:rFonts w:ascii="Calibri" w:eastAsia="Calibri" w:hAnsi="Calibri"/>
          <w:color w:val="000000"/>
          <w:kern w:val="2"/>
          <w:lang w:bidi="hi-IN"/>
        </w:rPr>
        <w:t>close</w:t>
      </w:r>
      <w:proofErr w:type="gramEnd"/>
    </w:p>
    <w:p w14:paraId="650A38D1"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if cv2.waitKey(</w:t>
      </w:r>
      <w:proofErr w:type="gramStart"/>
      <w:r w:rsidRPr="005B2543">
        <w:rPr>
          <w:rFonts w:ascii="Calibri" w:eastAsia="Calibri" w:hAnsi="Calibri"/>
          <w:color w:val="000000"/>
          <w:kern w:val="2"/>
          <w:lang w:bidi="hi-IN"/>
        </w:rPr>
        <w:t>1)&amp;</w:t>
      </w:r>
      <w:proofErr w:type="gramEnd"/>
      <w:r w:rsidRPr="005B2543">
        <w:rPr>
          <w:rFonts w:ascii="Calibri" w:eastAsia="Calibri" w:hAnsi="Calibri"/>
          <w:color w:val="000000"/>
          <w:kern w:val="2"/>
          <w:lang w:bidi="hi-IN"/>
        </w:rPr>
        <w:t xml:space="preserve"> 0xFF == </w:t>
      </w:r>
      <w:proofErr w:type="spellStart"/>
      <w:r w:rsidRPr="005B2543">
        <w:rPr>
          <w:rFonts w:ascii="Calibri" w:eastAsia="Calibri" w:hAnsi="Calibri"/>
          <w:color w:val="000000"/>
          <w:kern w:val="2"/>
          <w:lang w:bidi="hi-IN"/>
        </w:rPr>
        <w:t>ord</w:t>
      </w:r>
      <w:proofErr w:type="spellEnd"/>
      <w:r w:rsidRPr="005B2543">
        <w:rPr>
          <w:rFonts w:ascii="Calibri" w:eastAsia="Calibri" w:hAnsi="Calibri"/>
          <w:color w:val="000000"/>
          <w:kern w:val="2"/>
          <w:lang w:bidi="hi-IN"/>
        </w:rPr>
        <w:t>('s'):</w:t>
      </w:r>
    </w:p>
    <w:p w14:paraId="54328689"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cv2.destroyAllWindows()</w:t>
      </w:r>
    </w:p>
    <w:p w14:paraId="31602317" w14:textId="77777777" w:rsidR="005B2543" w:rsidRPr="005B2543" w:rsidRDefault="005B2543" w:rsidP="005B2543">
      <w:pPr>
        <w:spacing w:after="160" w:line="259" w:lineRule="auto"/>
        <w:rPr>
          <w:rFonts w:ascii="Calibri" w:eastAsia="Calibri" w:hAnsi="Calibri"/>
          <w:color w:val="000000"/>
          <w:kern w:val="2"/>
          <w:lang w:bidi="hi-IN"/>
        </w:rPr>
      </w:pPr>
      <w:r w:rsidRPr="005B2543">
        <w:rPr>
          <w:rFonts w:ascii="Calibri" w:eastAsia="Calibri" w:hAnsi="Calibri"/>
          <w:color w:val="000000"/>
          <w:kern w:val="2"/>
          <w:lang w:bidi="hi-IN"/>
        </w:rPr>
        <w:t xml:space="preserve">        break</w:t>
      </w:r>
    </w:p>
    <w:p w14:paraId="502F03B8" w14:textId="77777777" w:rsidR="005B2543" w:rsidRPr="005B2543" w:rsidRDefault="005B2543" w:rsidP="005B2543">
      <w:pPr>
        <w:spacing w:after="160" w:line="259" w:lineRule="auto"/>
        <w:rPr>
          <w:rFonts w:ascii="Calibri" w:eastAsia="Calibri" w:hAnsi="Calibri"/>
          <w:color w:val="000000"/>
          <w:kern w:val="2"/>
          <w:lang w:bidi="hi-IN"/>
        </w:rPr>
      </w:pPr>
    </w:p>
    <w:p w14:paraId="3E5C0EB8" w14:textId="3C92AF09" w:rsidR="00337DAE" w:rsidRDefault="005B2543" w:rsidP="005B2543">
      <w:pPr>
        <w:spacing w:after="160" w:line="259" w:lineRule="auto"/>
        <w:rPr>
          <w:rFonts w:ascii="Calibri" w:eastAsia="Calibri" w:hAnsi="Calibri"/>
          <w:color w:val="000000"/>
          <w:kern w:val="2"/>
          <w:lang w:bidi="hi-IN"/>
        </w:rPr>
      </w:pPr>
      <w:proofErr w:type="spellStart"/>
      <w:proofErr w:type="gramStart"/>
      <w:r w:rsidRPr="005B2543">
        <w:rPr>
          <w:rFonts w:ascii="Calibri" w:eastAsia="Calibri" w:hAnsi="Calibri"/>
          <w:color w:val="000000"/>
          <w:kern w:val="2"/>
          <w:lang w:bidi="hi-IN"/>
        </w:rPr>
        <w:t>fob.close</w:t>
      </w:r>
      <w:proofErr w:type="spellEnd"/>
      <w:proofErr w:type="gramEnd"/>
      <w:r w:rsidRPr="005B2543">
        <w:rPr>
          <w:rFonts w:ascii="Calibri" w:eastAsia="Calibri" w:hAnsi="Calibri"/>
          <w:color w:val="000000"/>
          <w:kern w:val="2"/>
          <w:lang w:bidi="hi-IN"/>
        </w:rPr>
        <w:t>()</w:t>
      </w:r>
    </w:p>
    <w:p w14:paraId="6251B83F" w14:textId="741629C4" w:rsidR="00DA449F" w:rsidRDefault="00DA449F" w:rsidP="005B2543">
      <w:pPr>
        <w:spacing w:after="160" w:line="259" w:lineRule="auto"/>
        <w:rPr>
          <w:rFonts w:ascii="Calibri" w:eastAsia="Calibri" w:hAnsi="Calibri"/>
          <w:color w:val="000000"/>
          <w:kern w:val="2"/>
          <w:lang w:bidi="hi-IN"/>
        </w:rPr>
      </w:pPr>
    </w:p>
    <w:p w14:paraId="2437854F" w14:textId="77777777" w:rsidR="00CE5915" w:rsidRDefault="00CE5915" w:rsidP="005B2543">
      <w:pPr>
        <w:spacing w:after="160" w:line="259" w:lineRule="auto"/>
        <w:rPr>
          <w:rFonts w:ascii="Calibri" w:eastAsia="Calibri" w:hAnsi="Calibri"/>
          <w:b/>
          <w:bCs/>
          <w:color w:val="000000"/>
          <w:kern w:val="2"/>
          <w:sz w:val="32"/>
          <w:szCs w:val="32"/>
          <w:lang w:bidi="hi-IN"/>
        </w:rPr>
      </w:pPr>
    </w:p>
    <w:p w14:paraId="44978197" w14:textId="77777777" w:rsidR="00CE5915" w:rsidRDefault="00CE5915" w:rsidP="005B2543">
      <w:pPr>
        <w:spacing w:after="160" w:line="259" w:lineRule="auto"/>
        <w:rPr>
          <w:rFonts w:ascii="Calibri" w:eastAsia="Calibri" w:hAnsi="Calibri"/>
          <w:b/>
          <w:bCs/>
          <w:color w:val="000000"/>
          <w:kern w:val="2"/>
          <w:sz w:val="32"/>
          <w:szCs w:val="32"/>
          <w:lang w:bidi="hi-IN"/>
        </w:rPr>
      </w:pPr>
    </w:p>
    <w:p w14:paraId="2F218742" w14:textId="77777777" w:rsidR="00CE5915" w:rsidRDefault="00CE5915" w:rsidP="005B2543">
      <w:pPr>
        <w:spacing w:after="160" w:line="259" w:lineRule="auto"/>
        <w:rPr>
          <w:rFonts w:ascii="Calibri" w:eastAsia="Calibri" w:hAnsi="Calibri"/>
          <w:b/>
          <w:bCs/>
          <w:color w:val="000000"/>
          <w:kern w:val="2"/>
          <w:sz w:val="32"/>
          <w:szCs w:val="32"/>
          <w:lang w:bidi="hi-IN"/>
        </w:rPr>
      </w:pPr>
    </w:p>
    <w:p w14:paraId="13D353FA" w14:textId="77777777" w:rsidR="00834654" w:rsidRPr="00834654" w:rsidRDefault="00834654" w:rsidP="005B2543">
      <w:pPr>
        <w:spacing w:after="160" w:line="259" w:lineRule="auto"/>
        <w:rPr>
          <w:rFonts w:ascii="Calibri" w:eastAsia="Calibri" w:hAnsi="Calibri"/>
          <w:b/>
          <w:bCs/>
          <w:color w:val="000000"/>
          <w:kern w:val="2"/>
          <w:sz w:val="32"/>
          <w:szCs w:val="32"/>
          <w:u w:val="single"/>
          <w:lang w:bidi="hi-IN"/>
        </w:rPr>
      </w:pPr>
    </w:p>
    <w:p w14:paraId="114D3F17" w14:textId="7AE73B1A" w:rsidR="00DA449F" w:rsidRPr="00834654" w:rsidRDefault="00DA449F" w:rsidP="005B2543">
      <w:pPr>
        <w:spacing w:after="160" w:line="259" w:lineRule="auto"/>
        <w:rPr>
          <w:rFonts w:ascii="Calibri" w:eastAsia="Calibri" w:hAnsi="Calibri"/>
          <w:b/>
          <w:bCs/>
          <w:color w:val="000000"/>
          <w:kern w:val="2"/>
          <w:sz w:val="44"/>
          <w:szCs w:val="44"/>
          <w:u w:val="single"/>
          <w:lang w:bidi="hi-IN"/>
        </w:rPr>
      </w:pPr>
      <w:r w:rsidRPr="00834654">
        <w:rPr>
          <w:rFonts w:ascii="Calibri" w:eastAsia="Calibri" w:hAnsi="Calibri"/>
          <w:b/>
          <w:bCs/>
          <w:color w:val="000000"/>
          <w:kern w:val="2"/>
          <w:sz w:val="44"/>
          <w:szCs w:val="44"/>
          <w:u w:val="single"/>
          <w:lang w:bidi="hi-IN"/>
        </w:rPr>
        <w:lastRenderedPageBreak/>
        <w:t>Result-</w:t>
      </w:r>
    </w:p>
    <w:p w14:paraId="030125AB" w14:textId="5CA09B93" w:rsidR="00DA449F" w:rsidRDefault="00834654" w:rsidP="005B2543">
      <w:pPr>
        <w:spacing w:after="160" w:line="259" w:lineRule="auto"/>
        <w:rPr>
          <w:rFonts w:ascii="Calibri" w:eastAsia="Calibri" w:hAnsi="Calibri"/>
          <w:color w:val="000000"/>
          <w:kern w:val="2"/>
          <w:lang w:bidi="hi-IN"/>
        </w:rPr>
      </w:pPr>
      <w:r>
        <w:rPr>
          <w:noProof/>
        </w:rPr>
        <w:drawing>
          <wp:inline distT="0" distB="0" distL="0" distR="0" wp14:anchorId="6CE0A9D8" wp14:editId="36376B52">
            <wp:extent cx="5943600" cy="137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50E110EC" w14:textId="65531E93" w:rsidR="00664E3E" w:rsidRPr="005B2543" w:rsidRDefault="00664E3E" w:rsidP="005B2543">
      <w:pPr>
        <w:spacing w:after="160" w:line="259" w:lineRule="auto"/>
        <w:rPr>
          <w:rFonts w:ascii="Calibri" w:eastAsia="Calibri" w:hAnsi="Calibri"/>
          <w:color w:val="000000"/>
          <w:kern w:val="2"/>
          <w:lang w:bidi="hi-IN"/>
        </w:rPr>
      </w:pPr>
      <w:r>
        <w:rPr>
          <w:noProof/>
        </w:rPr>
        <w:drawing>
          <wp:inline distT="0" distB="0" distL="0" distR="0" wp14:anchorId="351B6D3D" wp14:editId="194FFCD9">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8450"/>
                    </a:xfrm>
                    <a:prstGeom prst="rect">
                      <a:avLst/>
                    </a:prstGeom>
                  </pic:spPr>
                </pic:pic>
              </a:graphicData>
            </a:graphic>
          </wp:inline>
        </w:drawing>
      </w:r>
    </w:p>
    <w:p w14:paraId="09354434" w14:textId="071CE76F" w:rsidR="00664E3E" w:rsidRDefault="00664E3E" w:rsidP="00664E3E">
      <w:pPr>
        <w:pStyle w:val="Default"/>
        <w:rPr>
          <w:rFonts w:ascii="Calibri" w:hAnsi="Calibri"/>
          <w:b/>
          <w:bCs/>
          <w:sz w:val="28"/>
          <w:szCs w:val="28"/>
        </w:rPr>
      </w:pPr>
    </w:p>
    <w:p w14:paraId="5032D1EC" w14:textId="77777777" w:rsidR="00CE5915" w:rsidRDefault="00CE5915" w:rsidP="00664E3E">
      <w:pPr>
        <w:pStyle w:val="Default"/>
        <w:rPr>
          <w:rFonts w:ascii="Calibri" w:hAnsi="Calibri"/>
          <w:b/>
          <w:bCs/>
          <w:sz w:val="28"/>
          <w:szCs w:val="28"/>
        </w:rPr>
      </w:pPr>
    </w:p>
    <w:p w14:paraId="11934F97" w14:textId="77777777" w:rsidR="00CE5915" w:rsidRDefault="00CE5915" w:rsidP="00664E3E">
      <w:pPr>
        <w:pStyle w:val="Default"/>
        <w:rPr>
          <w:rFonts w:ascii="Calibri" w:hAnsi="Calibri"/>
          <w:b/>
          <w:bCs/>
          <w:sz w:val="28"/>
          <w:szCs w:val="28"/>
        </w:rPr>
      </w:pPr>
    </w:p>
    <w:p w14:paraId="373D38B4" w14:textId="77777777" w:rsidR="00CE5915" w:rsidRDefault="00CE5915" w:rsidP="00664E3E">
      <w:pPr>
        <w:pStyle w:val="Default"/>
        <w:rPr>
          <w:rFonts w:ascii="Calibri" w:hAnsi="Calibri"/>
          <w:b/>
          <w:bCs/>
          <w:sz w:val="28"/>
          <w:szCs w:val="28"/>
        </w:rPr>
      </w:pPr>
    </w:p>
    <w:p w14:paraId="39935BC4" w14:textId="77777777" w:rsidR="00CE5915" w:rsidRDefault="00CE5915" w:rsidP="00664E3E">
      <w:pPr>
        <w:pStyle w:val="Default"/>
        <w:rPr>
          <w:rFonts w:ascii="Calibri" w:hAnsi="Calibri"/>
          <w:b/>
          <w:bCs/>
          <w:sz w:val="28"/>
          <w:szCs w:val="28"/>
        </w:rPr>
      </w:pPr>
    </w:p>
    <w:p w14:paraId="1DCE8CEF" w14:textId="77777777" w:rsidR="00CE5915" w:rsidRDefault="00CE5915" w:rsidP="00664E3E">
      <w:pPr>
        <w:pStyle w:val="Default"/>
        <w:rPr>
          <w:rFonts w:ascii="Calibri" w:hAnsi="Calibri"/>
          <w:b/>
          <w:bCs/>
          <w:sz w:val="28"/>
          <w:szCs w:val="28"/>
        </w:rPr>
      </w:pPr>
    </w:p>
    <w:p w14:paraId="0B3694DA" w14:textId="77777777" w:rsidR="00CE5915" w:rsidRDefault="00CE5915" w:rsidP="00664E3E">
      <w:pPr>
        <w:pStyle w:val="Default"/>
        <w:rPr>
          <w:rFonts w:ascii="Calibri" w:hAnsi="Calibri"/>
          <w:b/>
          <w:bCs/>
          <w:sz w:val="28"/>
          <w:szCs w:val="28"/>
        </w:rPr>
      </w:pPr>
    </w:p>
    <w:p w14:paraId="3A5541EF" w14:textId="77777777" w:rsidR="00CE5915" w:rsidRDefault="00CE5915" w:rsidP="00664E3E">
      <w:pPr>
        <w:pStyle w:val="Default"/>
        <w:rPr>
          <w:rFonts w:ascii="Calibri" w:hAnsi="Calibri"/>
          <w:b/>
          <w:bCs/>
          <w:sz w:val="28"/>
          <w:szCs w:val="28"/>
        </w:rPr>
      </w:pPr>
    </w:p>
    <w:p w14:paraId="72871038" w14:textId="77777777" w:rsidR="00CE5915" w:rsidRDefault="00CE5915" w:rsidP="00664E3E">
      <w:pPr>
        <w:pStyle w:val="Default"/>
        <w:rPr>
          <w:rFonts w:ascii="Calibri" w:hAnsi="Calibri"/>
          <w:b/>
          <w:bCs/>
          <w:sz w:val="28"/>
          <w:szCs w:val="28"/>
        </w:rPr>
      </w:pPr>
    </w:p>
    <w:p w14:paraId="30A93B79" w14:textId="77777777" w:rsidR="00CE5915" w:rsidRDefault="00CE5915" w:rsidP="00664E3E">
      <w:pPr>
        <w:pStyle w:val="Default"/>
        <w:rPr>
          <w:rFonts w:ascii="Calibri" w:hAnsi="Calibri"/>
          <w:b/>
          <w:bCs/>
          <w:sz w:val="28"/>
          <w:szCs w:val="28"/>
        </w:rPr>
      </w:pPr>
    </w:p>
    <w:p w14:paraId="3479BB32" w14:textId="77777777" w:rsidR="00CE5915" w:rsidRDefault="00CE5915" w:rsidP="00664E3E">
      <w:pPr>
        <w:pStyle w:val="Default"/>
        <w:rPr>
          <w:rFonts w:ascii="Calibri" w:hAnsi="Calibri"/>
          <w:b/>
          <w:bCs/>
          <w:sz w:val="28"/>
          <w:szCs w:val="28"/>
        </w:rPr>
      </w:pPr>
    </w:p>
    <w:p w14:paraId="0A6C4DD8" w14:textId="77777777" w:rsidR="00CE5915" w:rsidRDefault="00CE5915" w:rsidP="00664E3E">
      <w:pPr>
        <w:pStyle w:val="Default"/>
        <w:rPr>
          <w:rFonts w:ascii="Calibri" w:hAnsi="Calibri"/>
          <w:b/>
          <w:bCs/>
          <w:sz w:val="28"/>
          <w:szCs w:val="28"/>
        </w:rPr>
      </w:pPr>
    </w:p>
    <w:p w14:paraId="32A20A25" w14:textId="77777777" w:rsidR="00CE5915" w:rsidRDefault="00CE5915" w:rsidP="00664E3E">
      <w:pPr>
        <w:pStyle w:val="Default"/>
        <w:rPr>
          <w:rFonts w:ascii="Calibri" w:hAnsi="Calibri"/>
          <w:b/>
          <w:bCs/>
          <w:sz w:val="28"/>
          <w:szCs w:val="28"/>
        </w:rPr>
      </w:pPr>
    </w:p>
    <w:p w14:paraId="3BAD1AED" w14:textId="77777777" w:rsidR="00CE5915" w:rsidRDefault="00CE5915" w:rsidP="00664E3E">
      <w:pPr>
        <w:pStyle w:val="Default"/>
        <w:rPr>
          <w:rFonts w:ascii="Calibri" w:hAnsi="Calibri"/>
          <w:b/>
          <w:bCs/>
          <w:sz w:val="40"/>
          <w:szCs w:val="40"/>
        </w:rPr>
      </w:pPr>
    </w:p>
    <w:p w14:paraId="1E59D552" w14:textId="7AEEC90A" w:rsidR="00CE5915" w:rsidRPr="00834654" w:rsidRDefault="00C4361E" w:rsidP="00664E3E">
      <w:pPr>
        <w:pStyle w:val="Default"/>
        <w:rPr>
          <w:rFonts w:ascii="Calibri" w:hAnsi="Calibri"/>
          <w:b/>
          <w:bCs/>
          <w:sz w:val="28"/>
          <w:szCs w:val="28"/>
          <w:u w:val="single"/>
        </w:rPr>
      </w:pPr>
      <w:r w:rsidRPr="00834654">
        <w:rPr>
          <w:rFonts w:ascii="Calibri" w:hAnsi="Calibri"/>
          <w:b/>
          <w:bCs/>
          <w:sz w:val="40"/>
          <w:szCs w:val="40"/>
          <w:u w:val="single"/>
        </w:rPr>
        <w:lastRenderedPageBreak/>
        <w:t xml:space="preserve">Advantages of the proposed </w:t>
      </w:r>
      <w:r w:rsidR="005B2543" w:rsidRPr="00834654">
        <w:rPr>
          <w:rFonts w:ascii="Calibri" w:hAnsi="Calibri"/>
          <w:b/>
          <w:bCs/>
          <w:sz w:val="40"/>
          <w:szCs w:val="40"/>
          <w:u w:val="single"/>
        </w:rPr>
        <w:t>project: -</w:t>
      </w:r>
      <w:r w:rsidRPr="00834654">
        <w:rPr>
          <w:rFonts w:ascii="Calibri" w:hAnsi="Calibri"/>
          <w:b/>
          <w:bCs/>
          <w:sz w:val="28"/>
          <w:szCs w:val="28"/>
          <w:u w:val="single"/>
        </w:rPr>
        <w:t xml:space="preserve"> </w:t>
      </w:r>
    </w:p>
    <w:p w14:paraId="35A387C2" w14:textId="77777777" w:rsidR="00CE5915" w:rsidRDefault="00CE5915" w:rsidP="00664E3E">
      <w:pPr>
        <w:pStyle w:val="Default"/>
        <w:rPr>
          <w:rFonts w:ascii="Calibri" w:hAnsi="Calibri"/>
          <w:sz w:val="28"/>
          <w:szCs w:val="28"/>
        </w:rPr>
      </w:pPr>
    </w:p>
    <w:p w14:paraId="1F5AF6AE" w14:textId="73E47498" w:rsidR="00C4361E" w:rsidRDefault="00C4361E" w:rsidP="00664E3E">
      <w:pPr>
        <w:pStyle w:val="Default"/>
        <w:rPr>
          <w:rFonts w:ascii="Calibri" w:hAnsi="Calibri"/>
          <w:sz w:val="28"/>
          <w:szCs w:val="28"/>
        </w:rPr>
      </w:pPr>
      <w:r>
        <w:rPr>
          <w:rFonts w:ascii="Calibri" w:hAnsi="Calibri"/>
          <w:sz w:val="28"/>
          <w:szCs w:val="28"/>
        </w:rPr>
        <w:t>Students will be more regular in attending their classes since now no attendance sheet signature is required, so no friend or any other student can make an attendance on behalf of others as barcodes are unique for every student.</w:t>
      </w:r>
    </w:p>
    <w:p w14:paraId="7FB63A6A" w14:textId="77777777" w:rsidR="00C4361E" w:rsidRDefault="00C4361E" w:rsidP="00C4361E">
      <w:pPr>
        <w:pStyle w:val="Default"/>
        <w:numPr>
          <w:ilvl w:val="0"/>
          <w:numId w:val="4"/>
        </w:numPr>
        <w:rPr>
          <w:rFonts w:ascii="Calibri" w:hAnsi="Calibri"/>
          <w:sz w:val="28"/>
          <w:szCs w:val="28"/>
        </w:rPr>
      </w:pPr>
      <w:r>
        <w:rPr>
          <w:rFonts w:ascii="Calibri" w:hAnsi="Calibri"/>
          <w:sz w:val="28"/>
          <w:szCs w:val="28"/>
        </w:rPr>
        <w:t>Teachers do not need to waste their time approximately 15min of 1hour for taking attendance of students.</w:t>
      </w:r>
    </w:p>
    <w:p w14:paraId="0CEBE01C" w14:textId="77777777" w:rsidR="00C4361E" w:rsidRDefault="00C4361E" w:rsidP="00C4361E">
      <w:pPr>
        <w:pStyle w:val="Default"/>
        <w:numPr>
          <w:ilvl w:val="0"/>
          <w:numId w:val="4"/>
        </w:numPr>
        <w:rPr>
          <w:rFonts w:ascii="Calibri" w:hAnsi="Calibri"/>
          <w:bCs/>
          <w:sz w:val="28"/>
          <w:szCs w:val="28"/>
        </w:rPr>
      </w:pPr>
      <w:r>
        <w:rPr>
          <w:rFonts w:ascii="Calibri" w:hAnsi="Calibri"/>
          <w:sz w:val="28"/>
          <w:szCs w:val="28"/>
        </w:rPr>
        <w:t>No need to maintain attendance sheet as the attendance are electronically stored in database.</w:t>
      </w:r>
    </w:p>
    <w:p w14:paraId="50013F5A" w14:textId="77777777" w:rsidR="00C4361E" w:rsidRDefault="00C4361E" w:rsidP="00C4361E">
      <w:pPr>
        <w:pStyle w:val="Default"/>
        <w:numPr>
          <w:ilvl w:val="0"/>
          <w:numId w:val="4"/>
        </w:numPr>
        <w:rPr>
          <w:rFonts w:ascii="Calibri" w:hAnsi="Calibri"/>
          <w:bCs/>
          <w:sz w:val="28"/>
          <w:szCs w:val="28"/>
        </w:rPr>
      </w:pPr>
      <w:r>
        <w:rPr>
          <w:rFonts w:ascii="Calibri" w:hAnsi="Calibri"/>
          <w:bCs/>
          <w:sz w:val="28"/>
          <w:szCs w:val="28"/>
        </w:rPr>
        <w:t>The system helps the faculty to easily find out defaulters.</w:t>
      </w:r>
    </w:p>
    <w:p w14:paraId="5AE84DD7" w14:textId="77777777" w:rsidR="00C4361E" w:rsidRDefault="00C4361E" w:rsidP="00C4361E">
      <w:pPr>
        <w:pStyle w:val="Default"/>
        <w:numPr>
          <w:ilvl w:val="0"/>
          <w:numId w:val="4"/>
        </w:numPr>
        <w:rPr>
          <w:rFonts w:ascii="Calibri" w:hAnsi="Calibri"/>
          <w:bCs/>
          <w:sz w:val="28"/>
          <w:szCs w:val="28"/>
        </w:rPr>
      </w:pPr>
      <w:r>
        <w:rPr>
          <w:rFonts w:ascii="Calibri" w:hAnsi="Calibri"/>
          <w:bCs/>
          <w:sz w:val="28"/>
          <w:szCs w:val="28"/>
        </w:rPr>
        <w:t>User may easily get attendance history of a particular student.</w:t>
      </w:r>
    </w:p>
    <w:p w14:paraId="1CFF0B66" w14:textId="77777777" w:rsidR="00C4361E" w:rsidRDefault="00C4361E" w:rsidP="00C4361E">
      <w:pPr>
        <w:pStyle w:val="Default"/>
        <w:numPr>
          <w:ilvl w:val="0"/>
          <w:numId w:val="4"/>
        </w:numPr>
        <w:rPr>
          <w:rFonts w:ascii="Calibri" w:hAnsi="Calibri"/>
          <w:sz w:val="28"/>
          <w:szCs w:val="28"/>
        </w:rPr>
      </w:pPr>
      <w:r>
        <w:rPr>
          <w:rFonts w:ascii="Calibri" w:hAnsi="Calibri"/>
          <w:bCs/>
          <w:sz w:val="28"/>
          <w:szCs w:val="28"/>
        </w:rPr>
        <w:t>It saves time, cost, efforts and institute resources.</w:t>
      </w:r>
    </w:p>
    <w:p w14:paraId="7F64F6CE" w14:textId="77777777" w:rsidR="00C4361E" w:rsidRDefault="00C4361E" w:rsidP="00C4361E">
      <w:pPr>
        <w:pStyle w:val="Default"/>
        <w:rPr>
          <w:rFonts w:ascii="Calibri" w:hAnsi="Calibri"/>
          <w:sz w:val="28"/>
          <w:szCs w:val="28"/>
        </w:rPr>
      </w:pPr>
    </w:p>
    <w:p w14:paraId="5F5D4A39" w14:textId="77777777" w:rsidR="00C4361E" w:rsidRPr="002F148D" w:rsidRDefault="00C4361E" w:rsidP="00C4361E">
      <w:pPr>
        <w:pStyle w:val="Default"/>
        <w:rPr>
          <w:rFonts w:ascii="Calibri" w:hAnsi="Calibri"/>
          <w:b/>
          <w:bCs/>
          <w:sz w:val="40"/>
          <w:szCs w:val="40"/>
        </w:rPr>
      </w:pPr>
      <w:r w:rsidRPr="00834654">
        <w:rPr>
          <w:rFonts w:ascii="Calibri" w:hAnsi="Calibri"/>
          <w:b/>
          <w:bCs/>
          <w:sz w:val="40"/>
          <w:szCs w:val="40"/>
          <w:u w:val="single"/>
        </w:rPr>
        <w:t>Disadvantages</w:t>
      </w:r>
      <w:r w:rsidRPr="002F148D">
        <w:rPr>
          <w:rFonts w:ascii="Calibri" w:hAnsi="Calibri"/>
          <w:b/>
          <w:bCs/>
          <w:sz w:val="40"/>
          <w:szCs w:val="40"/>
        </w:rPr>
        <w:t>:</w:t>
      </w:r>
    </w:p>
    <w:p w14:paraId="18F5639F" w14:textId="77777777" w:rsidR="00C4361E" w:rsidRDefault="00C4361E" w:rsidP="00C4361E">
      <w:pPr>
        <w:pStyle w:val="Default"/>
        <w:rPr>
          <w:rFonts w:ascii="Calibri" w:hAnsi="Calibri"/>
          <w:b/>
          <w:bCs/>
          <w:sz w:val="28"/>
          <w:szCs w:val="28"/>
        </w:rPr>
      </w:pPr>
    </w:p>
    <w:p w14:paraId="18FB885B" w14:textId="14D300B8" w:rsidR="00C4361E" w:rsidRDefault="00C4361E" w:rsidP="00C4361E">
      <w:pPr>
        <w:rPr>
          <w:bCs/>
          <w:sz w:val="28"/>
          <w:szCs w:val="28"/>
        </w:rPr>
      </w:pPr>
      <w:r>
        <w:rPr>
          <w:bCs/>
          <w:sz w:val="28"/>
          <w:szCs w:val="28"/>
        </w:rPr>
        <w:t>The only disadvantage is that every class requires a barcode reader to access the system.</w:t>
      </w:r>
    </w:p>
    <w:p w14:paraId="7DCF4378" w14:textId="135C4E61" w:rsidR="00920634" w:rsidRDefault="00920634" w:rsidP="00C4361E">
      <w:pPr>
        <w:rPr>
          <w:bCs/>
          <w:sz w:val="28"/>
          <w:szCs w:val="28"/>
        </w:rPr>
      </w:pPr>
    </w:p>
    <w:p w14:paraId="57379569" w14:textId="0A6BC380" w:rsidR="00920634" w:rsidRDefault="00920634" w:rsidP="00C4361E">
      <w:pPr>
        <w:rPr>
          <w:bCs/>
          <w:sz w:val="28"/>
          <w:szCs w:val="28"/>
        </w:rPr>
      </w:pPr>
    </w:p>
    <w:p w14:paraId="6337BD9F" w14:textId="6C725879" w:rsidR="00920634" w:rsidRDefault="00920634" w:rsidP="00C4361E">
      <w:pPr>
        <w:rPr>
          <w:bCs/>
          <w:sz w:val="28"/>
          <w:szCs w:val="28"/>
        </w:rPr>
      </w:pPr>
    </w:p>
    <w:p w14:paraId="79B90061" w14:textId="49509521" w:rsidR="00920634" w:rsidRDefault="00920634" w:rsidP="00C4361E">
      <w:pPr>
        <w:rPr>
          <w:bCs/>
          <w:sz w:val="28"/>
          <w:szCs w:val="28"/>
        </w:rPr>
      </w:pPr>
    </w:p>
    <w:p w14:paraId="3375F1A0" w14:textId="4EC34A69" w:rsidR="00920634" w:rsidRDefault="00920634" w:rsidP="00C4361E">
      <w:pPr>
        <w:rPr>
          <w:bCs/>
          <w:sz w:val="28"/>
          <w:szCs w:val="28"/>
        </w:rPr>
      </w:pPr>
    </w:p>
    <w:p w14:paraId="350A7C55" w14:textId="77777777" w:rsidR="00920634" w:rsidRDefault="00920634" w:rsidP="00C4361E">
      <w:pPr>
        <w:rPr>
          <w:bCs/>
          <w:sz w:val="28"/>
          <w:szCs w:val="28"/>
        </w:rPr>
      </w:pPr>
    </w:p>
    <w:p w14:paraId="6897C561" w14:textId="12CB6922" w:rsidR="002F148D" w:rsidRDefault="00920634" w:rsidP="00C4361E">
      <w:pPr>
        <w:rPr>
          <w:rFonts w:ascii="Calibri" w:hAnsi="Calibri"/>
          <w:b/>
          <w:sz w:val="28"/>
          <w:szCs w:val="28"/>
          <w:u w:val="single"/>
        </w:rPr>
      </w:pPr>
      <w:r>
        <w:rPr>
          <w:rFonts w:ascii="Calibri" w:hAnsi="Calibri"/>
          <w:b/>
          <w:sz w:val="48"/>
          <w:szCs w:val="48"/>
          <w:u w:val="single"/>
        </w:rPr>
        <w:t>UN SDG-</w:t>
      </w:r>
    </w:p>
    <w:p w14:paraId="208CFA7F" w14:textId="0E463452" w:rsidR="005378D2" w:rsidRPr="005378D2" w:rsidRDefault="005378D2" w:rsidP="00C4361E">
      <w:pPr>
        <w:rPr>
          <w:rFonts w:ascii="Calibri" w:hAnsi="Calibri"/>
          <w:bCs/>
          <w:sz w:val="28"/>
          <w:szCs w:val="28"/>
        </w:rPr>
      </w:pPr>
      <w:proofErr w:type="spellStart"/>
      <w:proofErr w:type="gramStart"/>
      <w:r>
        <w:rPr>
          <w:rFonts w:ascii="Calibri" w:hAnsi="Calibri"/>
          <w:bCs/>
          <w:sz w:val="28"/>
          <w:szCs w:val="28"/>
        </w:rPr>
        <w:t>Industry,Innovation</w:t>
      </w:r>
      <w:proofErr w:type="spellEnd"/>
      <w:proofErr w:type="gramEnd"/>
      <w:r>
        <w:rPr>
          <w:rFonts w:ascii="Calibri" w:hAnsi="Calibri"/>
          <w:bCs/>
          <w:sz w:val="28"/>
          <w:szCs w:val="28"/>
        </w:rPr>
        <w:t xml:space="preserve"> and Infrastructure.</w:t>
      </w:r>
    </w:p>
    <w:p w14:paraId="2299CB65" w14:textId="011C9F5D" w:rsidR="00920634" w:rsidRDefault="00920634" w:rsidP="00C4361E">
      <w:pPr>
        <w:rPr>
          <w:rFonts w:ascii="Calibri" w:hAnsi="Calibri"/>
          <w:b/>
          <w:sz w:val="48"/>
          <w:szCs w:val="48"/>
          <w:u w:val="single"/>
        </w:rPr>
      </w:pPr>
    </w:p>
    <w:p w14:paraId="421A52B4" w14:textId="06E3ABC5" w:rsidR="00920634" w:rsidRDefault="00920634" w:rsidP="00C4361E">
      <w:pPr>
        <w:rPr>
          <w:rFonts w:ascii="Calibri" w:hAnsi="Calibri"/>
          <w:b/>
          <w:sz w:val="48"/>
          <w:szCs w:val="48"/>
          <w:u w:val="single"/>
        </w:rPr>
      </w:pPr>
    </w:p>
    <w:p w14:paraId="71A697EF" w14:textId="77777777" w:rsidR="00834654" w:rsidRDefault="00834654" w:rsidP="00C4361E">
      <w:pPr>
        <w:rPr>
          <w:rFonts w:ascii="Calibri" w:hAnsi="Calibri"/>
          <w:b/>
          <w:sz w:val="48"/>
          <w:szCs w:val="48"/>
          <w:u w:val="single"/>
        </w:rPr>
      </w:pPr>
    </w:p>
    <w:p w14:paraId="04AACA60" w14:textId="2D49574B" w:rsidR="00C4361E" w:rsidRPr="00834654" w:rsidRDefault="00C4361E" w:rsidP="00C4361E">
      <w:pPr>
        <w:rPr>
          <w:bCs/>
          <w:sz w:val="40"/>
          <w:szCs w:val="40"/>
          <w:u w:val="single"/>
        </w:rPr>
      </w:pPr>
      <w:r w:rsidRPr="00834654">
        <w:rPr>
          <w:b/>
          <w:sz w:val="40"/>
          <w:szCs w:val="40"/>
          <w:u w:val="single"/>
        </w:rPr>
        <w:t>Applications:</w:t>
      </w:r>
    </w:p>
    <w:p w14:paraId="27228B02" w14:textId="77777777" w:rsidR="00C4361E" w:rsidRDefault="00C4361E" w:rsidP="00C4361E">
      <w:pPr>
        <w:pStyle w:val="ListParagraph"/>
        <w:numPr>
          <w:ilvl w:val="0"/>
          <w:numId w:val="5"/>
        </w:numPr>
        <w:tabs>
          <w:tab w:val="left" w:pos="720"/>
        </w:tabs>
      </w:pPr>
      <w:r>
        <w:rPr>
          <w:bCs/>
          <w:sz w:val="28"/>
          <w:szCs w:val="28"/>
        </w:rPr>
        <w:t>The system can be used for schools, college, or universities for taking down attendance.</w:t>
      </w:r>
    </w:p>
    <w:p w14:paraId="1C31E7C3" w14:textId="09AA66A0" w:rsidR="00920634" w:rsidRPr="00920634" w:rsidRDefault="00920634">
      <w:pPr>
        <w:rPr>
          <w:b/>
          <w:bCs/>
          <w:sz w:val="48"/>
          <w:szCs w:val="48"/>
        </w:rPr>
      </w:pPr>
    </w:p>
    <w:p w14:paraId="3FE63F37" w14:textId="3075F870" w:rsidR="002624A9" w:rsidRDefault="002624A9">
      <w:pPr>
        <w:rPr>
          <w:b/>
          <w:bCs/>
          <w:sz w:val="40"/>
          <w:szCs w:val="40"/>
        </w:rPr>
      </w:pPr>
      <w:r w:rsidRPr="00834654">
        <w:rPr>
          <w:b/>
          <w:bCs/>
          <w:sz w:val="40"/>
          <w:szCs w:val="40"/>
          <w:u w:val="single"/>
        </w:rPr>
        <w:lastRenderedPageBreak/>
        <w:t>Conclusion</w:t>
      </w:r>
      <w:r w:rsidRPr="002624A9">
        <w:rPr>
          <w:b/>
          <w:bCs/>
          <w:sz w:val="40"/>
          <w:szCs w:val="40"/>
        </w:rPr>
        <w:t>:</w:t>
      </w:r>
    </w:p>
    <w:p w14:paraId="38C8A53F" w14:textId="160C4638" w:rsidR="002624A9" w:rsidRDefault="002624A9">
      <w:pPr>
        <w:rPr>
          <w:sz w:val="28"/>
          <w:szCs w:val="28"/>
        </w:rPr>
      </w:pPr>
      <w:r>
        <w:rPr>
          <w:sz w:val="28"/>
          <w:szCs w:val="28"/>
        </w:rPr>
        <w:t>This work describes the information management system of students, which uses attendance system by barcode scan. It shows the potential application of using barcode to carry useful information, how the system can be helpful in providing information to the users.</w:t>
      </w:r>
    </w:p>
    <w:p w14:paraId="6FEE8824" w14:textId="2CE9B6F4" w:rsidR="00712267" w:rsidRDefault="00712267">
      <w:pPr>
        <w:rPr>
          <w:sz w:val="28"/>
          <w:szCs w:val="28"/>
        </w:rPr>
      </w:pPr>
    </w:p>
    <w:p w14:paraId="1D1C7B72" w14:textId="7FE78F94" w:rsidR="00712267" w:rsidRDefault="00712267">
      <w:pPr>
        <w:rPr>
          <w:b/>
          <w:bCs/>
          <w:sz w:val="40"/>
          <w:szCs w:val="40"/>
        </w:rPr>
      </w:pPr>
      <w:r w:rsidRPr="00834654">
        <w:rPr>
          <w:b/>
          <w:bCs/>
          <w:sz w:val="40"/>
          <w:szCs w:val="40"/>
          <w:u w:val="single"/>
        </w:rPr>
        <w:t>References</w:t>
      </w:r>
      <w:r w:rsidRPr="00572A93">
        <w:rPr>
          <w:b/>
          <w:bCs/>
          <w:sz w:val="40"/>
          <w:szCs w:val="40"/>
        </w:rPr>
        <w:t>:</w:t>
      </w:r>
    </w:p>
    <w:p w14:paraId="717C2D8E" w14:textId="19E23661" w:rsidR="00572A93" w:rsidRDefault="00572A93">
      <w:pPr>
        <w:rPr>
          <w:sz w:val="28"/>
          <w:szCs w:val="28"/>
        </w:rPr>
      </w:pPr>
      <w:r>
        <w:rPr>
          <w:sz w:val="28"/>
          <w:szCs w:val="28"/>
        </w:rPr>
        <w:t>YouTube</w:t>
      </w:r>
    </w:p>
    <w:p w14:paraId="164CF94A" w14:textId="5B85F9AC" w:rsidR="00572A93" w:rsidRDefault="00572A93">
      <w:pPr>
        <w:rPr>
          <w:sz w:val="28"/>
          <w:szCs w:val="28"/>
        </w:rPr>
      </w:pPr>
      <w:proofErr w:type="spellStart"/>
      <w:r w:rsidRPr="00572A93">
        <w:rPr>
          <w:sz w:val="28"/>
          <w:szCs w:val="28"/>
        </w:rPr>
        <w:t>GeeksforGeeks</w:t>
      </w:r>
      <w:proofErr w:type="spellEnd"/>
    </w:p>
    <w:p w14:paraId="3DC81C71" w14:textId="2A82DC07" w:rsidR="00572A93" w:rsidRDefault="00572A93">
      <w:pPr>
        <w:rPr>
          <w:sz w:val="28"/>
          <w:szCs w:val="28"/>
        </w:rPr>
      </w:pPr>
      <w:proofErr w:type="spellStart"/>
      <w:r>
        <w:rPr>
          <w:sz w:val="28"/>
          <w:szCs w:val="28"/>
        </w:rPr>
        <w:t>Github</w:t>
      </w:r>
      <w:proofErr w:type="spellEnd"/>
    </w:p>
    <w:p w14:paraId="4A96F7A4" w14:textId="77777777" w:rsidR="00572A93" w:rsidRPr="00572A93" w:rsidRDefault="00572A93">
      <w:pPr>
        <w:rPr>
          <w:sz w:val="28"/>
          <w:szCs w:val="28"/>
        </w:rPr>
      </w:pPr>
    </w:p>
    <w:sectPr w:rsidR="00572A93" w:rsidRPr="00572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rPr>
        <w:b/>
        <w:bCs/>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87623497">
    <w:abstractNumId w:val="0"/>
  </w:num>
  <w:num w:numId="2" w16cid:durableId="637151075">
    <w:abstractNumId w:val="1"/>
  </w:num>
  <w:num w:numId="3" w16cid:durableId="60557716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530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203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7E"/>
    <w:rsid w:val="000344D0"/>
    <w:rsid w:val="00080993"/>
    <w:rsid w:val="001A3415"/>
    <w:rsid w:val="002624A9"/>
    <w:rsid w:val="00284D95"/>
    <w:rsid w:val="002F148D"/>
    <w:rsid w:val="00337DAE"/>
    <w:rsid w:val="00341C42"/>
    <w:rsid w:val="003D1EEC"/>
    <w:rsid w:val="003D7081"/>
    <w:rsid w:val="0046626C"/>
    <w:rsid w:val="004A6433"/>
    <w:rsid w:val="005378D2"/>
    <w:rsid w:val="00572A93"/>
    <w:rsid w:val="005B2543"/>
    <w:rsid w:val="00664E3E"/>
    <w:rsid w:val="00712267"/>
    <w:rsid w:val="00756BC4"/>
    <w:rsid w:val="00834654"/>
    <w:rsid w:val="00920634"/>
    <w:rsid w:val="009816C4"/>
    <w:rsid w:val="00B70A8B"/>
    <w:rsid w:val="00BA297E"/>
    <w:rsid w:val="00C4361E"/>
    <w:rsid w:val="00CE5915"/>
    <w:rsid w:val="00D4157C"/>
    <w:rsid w:val="00DA449F"/>
    <w:rsid w:val="00F0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ECB"/>
  <w15:chartTrackingRefBased/>
  <w15:docId w15:val="{195864F4-A636-422C-8A7A-96C239F2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7E"/>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BA297E"/>
    <w:pPr>
      <w:keepNext/>
      <w:keepLines/>
      <w:spacing w:before="400" w:after="120" w:line="276" w:lineRule="auto"/>
      <w:outlineLvl w:val="0"/>
    </w:pPr>
    <w:rPr>
      <w:rFonts w:ascii="Arial" w:hAnsi="Arial" w:cs="Arial"/>
      <w:sz w:val="40"/>
      <w:szCs w:val="40"/>
      <w:lang w:val="e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7E"/>
    <w:rPr>
      <w:rFonts w:ascii="Arial" w:eastAsia="Times New Roman" w:hAnsi="Arial" w:cs="Arial"/>
      <w:sz w:val="40"/>
      <w:szCs w:val="40"/>
      <w:lang w:val="en" w:eastAsia="en-IN"/>
    </w:rPr>
  </w:style>
  <w:style w:type="paragraph" w:customStyle="1" w:styleId="Body">
    <w:name w:val="Body"/>
    <w:rsid w:val="00C4361E"/>
    <w:pPr>
      <w:spacing w:after="0" w:line="240" w:lineRule="auto"/>
    </w:pPr>
    <w:rPr>
      <w:rFonts w:ascii="Helvetica Neue" w:eastAsia="Arial Unicode MS" w:hAnsi="Helvetica Neue" w:cs="Arial Unicode MS"/>
      <w:color w:val="000000"/>
      <w:szCs w:val="22"/>
      <w:lang w:bidi="ar-SA"/>
    </w:rPr>
  </w:style>
  <w:style w:type="paragraph" w:styleId="ListParagraph">
    <w:name w:val="List Paragraph"/>
    <w:basedOn w:val="Normal"/>
    <w:qFormat/>
    <w:rsid w:val="00C4361E"/>
    <w:pPr>
      <w:suppressAutoHyphens/>
      <w:spacing w:after="200" w:line="276" w:lineRule="auto"/>
      <w:ind w:left="720"/>
      <w:contextualSpacing/>
    </w:pPr>
    <w:rPr>
      <w:rFonts w:ascii="Calibri" w:eastAsia="Calibri" w:hAnsi="Calibri" w:cs="Mangal"/>
      <w:kern w:val="2"/>
      <w:sz w:val="22"/>
      <w:szCs w:val="22"/>
    </w:rPr>
  </w:style>
  <w:style w:type="paragraph" w:customStyle="1" w:styleId="Default">
    <w:name w:val="Default"/>
    <w:rsid w:val="00C4361E"/>
    <w:pPr>
      <w:suppressAutoHyphens/>
      <w:spacing w:after="0" w:line="240" w:lineRule="auto"/>
    </w:pPr>
    <w:rPr>
      <w:rFonts w:ascii="Times New Roman" w:eastAsia="Calibri" w:hAnsi="Times New Roman" w:cs="Times New Roman"/>
      <w:color w:val="000000"/>
      <w:kern w:val="2"/>
      <w:sz w:val="24"/>
      <w:szCs w:val="24"/>
    </w:rPr>
  </w:style>
  <w:style w:type="paragraph" w:styleId="NormalWeb">
    <w:name w:val="Normal (Web)"/>
    <w:basedOn w:val="Normal"/>
    <w:uiPriority w:val="99"/>
    <w:semiHidden/>
    <w:unhideWhenUsed/>
    <w:rsid w:val="00712267"/>
    <w:pPr>
      <w:spacing w:before="100" w:beforeAutospacing="1" w:after="100" w:afterAutospacing="1"/>
    </w:pPr>
    <w:rPr>
      <w:lang w:val="en-IN" w:eastAsia="en-IN" w:bidi="hi-IN"/>
    </w:rPr>
  </w:style>
  <w:style w:type="character" w:styleId="Strong">
    <w:name w:val="Strong"/>
    <w:basedOn w:val="DefaultParagraphFont"/>
    <w:uiPriority w:val="22"/>
    <w:qFormat/>
    <w:rsid w:val="00712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70593">
      <w:bodyDiv w:val="1"/>
      <w:marLeft w:val="0"/>
      <w:marRight w:val="0"/>
      <w:marTop w:val="0"/>
      <w:marBottom w:val="0"/>
      <w:divBdr>
        <w:top w:val="none" w:sz="0" w:space="0" w:color="auto"/>
        <w:left w:val="none" w:sz="0" w:space="0" w:color="auto"/>
        <w:bottom w:val="none" w:sz="0" w:space="0" w:color="auto"/>
        <w:right w:val="none" w:sz="0" w:space="0" w:color="auto"/>
      </w:divBdr>
    </w:div>
    <w:div w:id="497303778">
      <w:bodyDiv w:val="1"/>
      <w:marLeft w:val="0"/>
      <w:marRight w:val="0"/>
      <w:marTop w:val="0"/>
      <w:marBottom w:val="0"/>
      <w:divBdr>
        <w:top w:val="none" w:sz="0" w:space="0" w:color="auto"/>
        <w:left w:val="none" w:sz="0" w:space="0" w:color="auto"/>
        <w:bottom w:val="none" w:sz="0" w:space="0" w:color="auto"/>
        <w:right w:val="none" w:sz="0" w:space="0" w:color="auto"/>
      </w:divBdr>
      <w:divsChild>
        <w:div w:id="1520587853">
          <w:marLeft w:val="0"/>
          <w:marRight w:val="0"/>
          <w:marTop w:val="0"/>
          <w:marBottom w:val="0"/>
          <w:divBdr>
            <w:top w:val="none" w:sz="0" w:space="0" w:color="auto"/>
            <w:left w:val="none" w:sz="0" w:space="0" w:color="auto"/>
            <w:bottom w:val="none" w:sz="0" w:space="0" w:color="auto"/>
            <w:right w:val="none" w:sz="0" w:space="0" w:color="auto"/>
          </w:divBdr>
          <w:divsChild>
            <w:div w:id="1247424284">
              <w:marLeft w:val="0"/>
              <w:marRight w:val="0"/>
              <w:marTop w:val="0"/>
              <w:marBottom w:val="0"/>
              <w:divBdr>
                <w:top w:val="none" w:sz="0" w:space="0" w:color="auto"/>
                <w:left w:val="none" w:sz="0" w:space="0" w:color="auto"/>
                <w:bottom w:val="none" w:sz="0" w:space="0" w:color="auto"/>
                <w:right w:val="none" w:sz="0" w:space="0" w:color="auto"/>
              </w:divBdr>
            </w:div>
            <w:div w:id="1604727004">
              <w:marLeft w:val="0"/>
              <w:marRight w:val="0"/>
              <w:marTop w:val="0"/>
              <w:marBottom w:val="0"/>
              <w:divBdr>
                <w:top w:val="none" w:sz="0" w:space="0" w:color="auto"/>
                <w:left w:val="none" w:sz="0" w:space="0" w:color="auto"/>
                <w:bottom w:val="none" w:sz="0" w:space="0" w:color="auto"/>
                <w:right w:val="none" w:sz="0" w:space="0" w:color="auto"/>
              </w:divBdr>
            </w:div>
            <w:div w:id="170216991">
              <w:marLeft w:val="0"/>
              <w:marRight w:val="0"/>
              <w:marTop w:val="0"/>
              <w:marBottom w:val="0"/>
              <w:divBdr>
                <w:top w:val="none" w:sz="0" w:space="0" w:color="auto"/>
                <w:left w:val="none" w:sz="0" w:space="0" w:color="auto"/>
                <w:bottom w:val="none" w:sz="0" w:space="0" w:color="auto"/>
                <w:right w:val="none" w:sz="0" w:space="0" w:color="auto"/>
              </w:divBdr>
            </w:div>
            <w:div w:id="572010802">
              <w:marLeft w:val="0"/>
              <w:marRight w:val="0"/>
              <w:marTop w:val="0"/>
              <w:marBottom w:val="0"/>
              <w:divBdr>
                <w:top w:val="none" w:sz="0" w:space="0" w:color="auto"/>
                <w:left w:val="none" w:sz="0" w:space="0" w:color="auto"/>
                <w:bottom w:val="none" w:sz="0" w:space="0" w:color="auto"/>
                <w:right w:val="none" w:sz="0" w:space="0" w:color="auto"/>
              </w:divBdr>
            </w:div>
            <w:div w:id="1741978261">
              <w:marLeft w:val="0"/>
              <w:marRight w:val="0"/>
              <w:marTop w:val="0"/>
              <w:marBottom w:val="0"/>
              <w:divBdr>
                <w:top w:val="none" w:sz="0" w:space="0" w:color="auto"/>
                <w:left w:val="none" w:sz="0" w:space="0" w:color="auto"/>
                <w:bottom w:val="none" w:sz="0" w:space="0" w:color="auto"/>
                <w:right w:val="none" w:sz="0" w:space="0" w:color="auto"/>
              </w:divBdr>
            </w:div>
            <w:div w:id="1102532102">
              <w:marLeft w:val="0"/>
              <w:marRight w:val="0"/>
              <w:marTop w:val="0"/>
              <w:marBottom w:val="0"/>
              <w:divBdr>
                <w:top w:val="none" w:sz="0" w:space="0" w:color="auto"/>
                <w:left w:val="none" w:sz="0" w:space="0" w:color="auto"/>
                <w:bottom w:val="none" w:sz="0" w:space="0" w:color="auto"/>
                <w:right w:val="none" w:sz="0" w:space="0" w:color="auto"/>
              </w:divBdr>
            </w:div>
            <w:div w:id="1727488465">
              <w:marLeft w:val="0"/>
              <w:marRight w:val="0"/>
              <w:marTop w:val="0"/>
              <w:marBottom w:val="0"/>
              <w:divBdr>
                <w:top w:val="none" w:sz="0" w:space="0" w:color="auto"/>
                <w:left w:val="none" w:sz="0" w:space="0" w:color="auto"/>
                <w:bottom w:val="none" w:sz="0" w:space="0" w:color="auto"/>
                <w:right w:val="none" w:sz="0" w:space="0" w:color="auto"/>
              </w:divBdr>
            </w:div>
            <w:div w:id="1053457661">
              <w:marLeft w:val="0"/>
              <w:marRight w:val="0"/>
              <w:marTop w:val="0"/>
              <w:marBottom w:val="0"/>
              <w:divBdr>
                <w:top w:val="none" w:sz="0" w:space="0" w:color="auto"/>
                <w:left w:val="none" w:sz="0" w:space="0" w:color="auto"/>
                <w:bottom w:val="none" w:sz="0" w:space="0" w:color="auto"/>
                <w:right w:val="none" w:sz="0" w:space="0" w:color="auto"/>
              </w:divBdr>
            </w:div>
            <w:div w:id="844438871">
              <w:marLeft w:val="0"/>
              <w:marRight w:val="0"/>
              <w:marTop w:val="0"/>
              <w:marBottom w:val="0"/>
              <w:divBdr>
                <w:top w:val="none" w:sz="0" w:space="0" w:color="auto"/>
                <w:left w:val="none" w:sz="0" w:space="0" w:color="auto"/>
                <w:bottom w:val="none" w:sz="0" w:space="0" w:color="auto"/>
                <w:right w:val="none" w:sz="0" w:space="0" w:color="auto"/>
              </w:divBdr>
            </w:div>
            <w:div w:id="333070098">
              <w:marLeft w:val="0"/>
              <w:marRight w:val="0"/>
              <w:marTop w:val="0"/>
              <w:marBottom w:val="0"/>
              <w:divBdr>
                <w:top w:val="none" w:sz="0" w:space="0" w:color="auto"/>
                <w:left w:val="none" w:sz="0" w:space="0" w:color="auto"/>
                <w:bottom w:val="none" w:sz="0" w:space="0" w:color="auto"/>
                <w:right w:val="none" w:sz="0" w:space="0" w:color="auto"/>
              </w:divBdr>
            </w:div>
            <w:div w:id="1047489185">
              <w:marLeft w:val="0"/>
              <w:marRight w:val="0"/>
              <w:marTop w:val="0"/>
              <w:marBottom w:val="0"/>
              <w:divBdr>
                <w:top w:val="none" w:sz="0" w:space="0" w:color="auto"/>
                <w:left w:val="none" w:sz="0" w:space="0" w:color="auto"/>
                <w:bottom w:val="none" w:sz="0" w:space="0" w:color="auto"/>
                <w:right w:val="none" w:sz="0" w:space="0" w:color="auto"/>
              </w:divBdr>
            </w:div>
            <w:div w:id="1221865835">
              <w:marLeft w:val="0"/>
              <w:marRight w:val="0"/>
              <w:marTop w:val="0"/>
              <w:marBottom w:val="0"/>
              <w:divBdr>
                <w:top w:val="none" w:sz="0" w:space="0" w:color="auto"/>
                <w:left w:val="none" w:sz="0" w:space="0" w:color="auto"/>
                <w:bottom w:val="none" w:sz="0" w:space="0" w:color="auto"/>
                <w:right w:val="none" w:sz="0" w:space="0" w:color="auto"/>
              </w:divBdr>
            </w:div>
            <w:div w:id="1734229751">
              <w:marLeft w:val="0"/>
              <w:marRight w:val="0"/>
              <w:marTop w:val="0"/>
              <w:marBottom w:val="0"/>
              <w:divBdr>
                <w:top w:val="none" w:sz="0" w:space="0" w:color="auto"/>
                <w:left w:val="none" w:sz="0" w:space="0" w:color="auto"/>
                <w:bottom w:val="none" w:sz="0" w:space="0" w:color="auto"/>
                <w:right w:val="none" w:sz="0" w:space="0" w:color="auto"/>
              </w:divBdr>
            </w:div>
            <w:div w:id="429354492">
              <w:marLeft w:val="0"/>
              <w:marRight w:val="0"/>
              <w:marTop w:val="0"/>
              <w:marBottom w:val="0"/>
              <w:divBdr>
                <w:top w:val="none" w:sz="0" w:space="0" w:color="auto"/>
                <w:left w:val="none" w:sz="0" w:space="0" w:color="auto"/>
                <w:bottom w:val="none" w:sz="0" w:space="0" w:color="auto"/>
                <w:right w:val="none" w:sz="0" w:space="0" w:color="auto"/>
              </w:divBdr>
            </w:div>
            <w:div w:id="1946109778">
              <w:marLeft w:val="0"/>
              <w:marRight w:val="0"/>
              <w:marTop w:val="0"/>
              <w:marBottom w:val="0"/>
              <w:divBdr>
                <w:top w:val="none" w:sz="0" w:space="0" w:color="auto"/>
                <w:left w:val="none" w:sz="0" w:space="0" w:color="auto"/>
                <w:bottom w:val="none" w:sz="0" w:space="0" w:color="auto"/>
                <w:right w:val="none" w:sz="0" w:space="0" w:color="auto"/>
              </w:divBdr>
            </w:div>
            <w:div w:id="968317131">
              <w:marLeft w:val="0"/>
              <w:marRight w:val="0"/>
              <w:marTop w:val="0"/>
              <w:marBottom w:val="0"/>
              <w:divBdr>
                <w:top w:val="none" w:sz="0" w:space="0" w:color="auto"/>
                <w:left w:val="none" w:sz="0" w:space="0" w:color="auto"/>
                <w:bottom w:val="none" w:sz="0" w:space="0" w:color="auto"/>
                <w:right w:val="none" w:sz="0" w:space="0" w:color="auto"/>
              </w:divBdr>
            </w:div>
            <w:div w:id="2143424156">
              <w:marLeft w:val="0"/>
              <w:marRight w:val="0"/>
              <w:marTop w:val="0"/>
              <w:marBottom w:val="0"/>
              <w:divBdr>
                <w:top w:val="none" w:sz="0" w:space="0" w:color="auto"/>
                <w:left w:val="none" w:sz="0" w:space="0" w:color="auto"/>
                <w:bottom w:val="none" w:sz="0" w:space="0" w:color="auto"/>
                <w:right w:val="none" w:sz="0" w:space="0" w:color="auto"/>
              </w:divBdr>
            </w:div>
            <w:div w:id="281156542">
              <w:marLeft w:val="0"/>
              <w:marRight w:val="0"/>
              <w:marTop w:val="0"/>
              <w:marBottom w:val="0"/>
              <w:divBdr>
                <w:top w:val="none" w:sz="0" w:space="0" w:color="auto"/>
                <w:left w:val="none" w:sz="0" w:space="0" w:color="auto"/>
                <w:bottom w:val="none" w:sz="0" w:space="0" w:color="auto"/>
                <w:right w:val="none" w:sz="0" w:space="0" w:color="auto"/>
              </w:divBdr>
            </w:div>
            <w:div w:id="1709986182">
              <w:marLeft w:val="0"/>
              <w:marRight w:val="0"/>
              <w:marTop w:val="0"/>
              <w:marBottom w:val="0"/>
              <w:divBdr>
                <w:top w:val="none" w:sz="0" w:space="0" w:color="auto"/>
                <w:left w:val="none" w:sz="0" w:space="0" w:color="auto"/>
                <w:bottom w:val="none" w:sz="0" w:space="0" w:color="auto"/>
                <w:right w:val="none" w:sz="0" w:space="0" w:color="auto"/>
              </w:divBdr>
            </w:div>
            <w:div w:id="369064937">
              <w:marLeft w:val="0"/>
              <w:marRight w:val="0"/>
              <w:marTop w:val="0"/>
              <w:marBottom w:val="0"/>
              <w:divBdr>
                <w:top w:val="none" w:sz="0" w:space="0" w:color="auto"/>
                <w:left w:val="none" w:sz="0" w:space="0" w:color="auto"/>
                <w:bottom w:val="none" w:sz="0" w:space="0" w:color="auto"/>
                <w:right w:val="none" w:sz="0" w:space="0" w:color="auto"/>
              </w:divBdr>
            </w:div>
            <w:div w:id="1407797707">
              <w:marLeft w:val="0"/>
              <w:marRight w:val="0"/>
              <w:marTop w:val="0"/>
              <w:marBottom w:val="0"/>
              <w:divBdr>
                <w:top w:val="none" w:sz="0" w:space="0" w:color="auto"/>
                <w:left w:val="none" w:sz="0" w:space="0" w:color="auto"/>
                <w:bottom w:val="none" w:sz="0" w:space="0" w:color="auto"/>
                <w:right w:val="none" w:sz="0" w:space="0" w:color="auto"/>
              </w:divBdr>
            </w:div>
            <w:div w:id="2104301026">
              <w:marLeft w:val="0"/>
              <w:marRight w:val="0"/>
              <w:marTop w:val="0"/>
              <w:marBottom w:val="0"/>
              <w:divBdr>
                <w:top w:val="none" w:sz="0" w:space="0" w:color="auto"/>
                <w:left w:val="none" w:sz="0" w:space="0" w:color="auto"/>
                <w:bottom w:val="none" w:sz="0" w:space="0" w:color="auto"/>
                <w:right w:val="none" w:sz="0" w:space="0" w:color="auto"/>
              </w:divBdr>
            </w:div>
            <w:div w:id="2551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Srivastav</dc:creator>
  <cp:keywords/>
  <dc:description/>
  <cp:lastModifiedBy>Rajat Dwivedi</cp:lastModifiedBy>
  <cp:revision>3</cp:revision>
  <dcterms:created xsi:type="dcterms:W3CDTF">2022-10-08T14:02:00Z</dcterms:created>
  <dcterms:modified xsi:type="dcterms:W3CDTF">2022-10-08T14:07:00Z</dcterms:modified>
</cp:coreProperties>
</file>